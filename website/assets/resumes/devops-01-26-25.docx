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3C622C4B" w:rsidP="3C622C4B" w:rsidRDefault="3C622C4B" w14:paraId="35ACBDFA" w14:textId="2FFA5374">
      <w:pPr>
        <w:pStyle w:val="Heading1"/>
        <w:spacing w:before="0" w:after="120" w:line="276" w:lineRule="auto"/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</w:pPr>
      <w:r w:rsidRPr="3B314DA6" w:rsidR="3C622C4B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>T</w:t>
      </w:r>
      <w:r w:rsidRPr="3B314DA6" w:rsidR="282D1BB3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>echnical Skills</w:t>
      </w:r>
      <w:r w:rsidRPr="3B314DA6" w:rsidR="3C622C4B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 xml:space="preserve"> </w:t>
      </w:r>
    </w:p>
    <w:p w:rsidR="037E4798" w:rsidP="3B314DA6" w:rsidRDefault="037E4798" w14:paraId="03DEE53D" w14:textId="5944BDF4">
      <w:pPr>
        <w:pStyle w:val="Normal"/>
        <w:spacing w:line="276" w:lineRule="auto"/>
        <w:ind w:left="311"/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</w:pPr>
      <w:r w:rsidRPr="3B314DA6" w:rsidR="1F42110F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>I</w:t>
      </w:r>
      <w:r w:rsidRPr="3B314DA6" w:rsidR="664370CE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>NFRASTRUCTURE</w:t>
      </w:r>
      <w:r w:rsidRPr="3B314DA6" w:rsidR="2AB96868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 xml:space="preserve"> |</w:t>
      </w:r>
      <w:r w:rsidRPr="3B314DA6" w:rsidR="14908809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3B314DA6" w:rsidR="0A3DDEFE"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  <w:t xml:space="preserve">Kubernetes, Docker, Terraform, </w:t>
      </w:r>
      <w:proofErr w:type="gramStart"/>
      <w:r w:rsidRPr="3B314DA6" w:rsidR="0A3DDEFE"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  <w:t>Git(</w:t>
      </w:r>
      <w:proofErr w:type="gramEnd"/>
      <w:r w:rsidRPr="3B314DA6" w:rsidR="0A3DDEFE"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  <w:t>Lab), Prometheus/Grafana, Linux, Proxmox</w:t>
      </w:r>
      <w:r w:rsidRPr="3B314DA6" w:rsidR="37F22A58"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  <w:t>, Raspberry P</w:t>
      </w:r>
      <w:r w:rsidRPr="3B314DA6" w:rsidR="1980BFF8"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  <w:t>i</w:t>
      </w:r>
      <w:r w:rsidRPr="3B314DA6" w:rsidR="40160FF7"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  <w:t>, PostgreSQL</w:t>
      </w:r>
    </w:p>
    <w:p w:rsidR="037E4798" w:rsidP="3B314DA6" w:rsidRDefault="037E4798" w14:paraId="72471C8A" w14:textId="2F39E979">
      <w:pPr>
        <w:pStyle w:val="Normal"/>
        <w:spacing w:line="276" w:lineRule="auto"/>
        <w:ind w:left="311"/>
        <w:rPr>
          <w:rFonts w:ascii="Georgia" w:hAnsi="Georgia" w:eastAsia="Georgia" w:cs="Georgia"/>
          <w:b w:val="0"/>
          <w:bCs w:val="0"/>
          <w:noProof w:val="0"/>
          <w:sz w:val="18"/>
          <w:szCs w:val="18"/>
          <w:lang w:val="en-US"/>
        </w:rPr>
      </w:pPr>
    </w:p>
    <w:p w:rsidR="037E4798" w:rsidP="3B314DA6" w:rsidRDefault="037E4798" w14:paraId="513C5E54" w14:textId="14BBB5E4">
      <w:pPr>
        <w:pStyle w:val="li"/>
        <w:pBdr>
          <w:left w:val="none" w:color="000000" w:sz="0" w:space="8"/>
        </w:pBdr>
        <w:spacing w:after="40" w:line="276" w:lineRule="auto"/>
        <w:ind w:left="311" w:hanging="0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3B314DA6" w:rsidR="37B3C2B6">
        <w:rPr>
          <w:rStyle w:val="span"/>
          <w:rFonts w:ascii="Georgia" w:hAnsi="Georgia" w:eastAsia="Georgia" w:cs="Georgia"/>
          <w:b w:val="1"/>
          <w:bCs w:val="1"/>
          <w:caps w:val="1"/>
          <w:sz w:val="20"/>
          <w:szCs w:val="20"/>
        </w:rPr>
        <w:t>Development</w:t>
      </w:r>
      <w:r w:rsidRPr="3B314DA6" w:rsidR="2A5530C4">
        <w:rPr>
          <w:rStyle w:val="span"/>
          <w:rFonts w:ascii="Georgia" w:hAnsi="Georgia" w:eastAsia="Georgia" w:cs="Georgia"/>
          <w:b w:val="1"/>
          <w:bCs w:val="1"/>
          <w:caps w:val="1"/>
          <w:sz w:val="20"/>
          <w:szCs w:val="20"/>
        </w:rPr>
        <w:t xml:space="preserve"> </w:t>
      </w:r>
      <w:r w:rsidRPr="3B314DA6" w:rsidR="12B458DF">
        <w:rPr>
          <w:rStyle w:val="span"/>
          <w:rFonts w:ascii="Georgia" w:hAnsi="Georgia" w:eastAsia="Georgia" w:cs="Georgia"/>
          <w:b w:val="1"/>
          <w:bCs w:val="1"/>
          <w:caps w:val="1"/>
          <w:sz w:val="20"/>
          <w:szCs w:val="20"/>
        </w:rPr>
        <w:t xml:space="preserve">| </w:t>
      </w:r>
      <w:r w:rsidRPr="3B314DA6" w:rsidR="236120A2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Python, </w:t>
      </w:r>
      <w:r w:rsidRPr="3B314DA6" w:rsidR="4AA94F63">
        <w:rPr>
          <w:rFonts w:ascii="Georgia" w:hAnsi="Georgia" w:eastAsia="Georgia" w:cs="Georgia"/>
          <w:noProof w:val="0"/>
          <w:sz w:val="18"/>
          <w:szCs w:val="18"/>
          <w:lang w:val="en-US"/>
        </w:rPr>
        <w:t>Django</w:t>
      </w:r>
      <w:r w:rsidRPr="3B314DA6" w:rsidR="6C7F7B65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, REST </w:t>
      </w:r>
      <w:r w:rsidRPr="3B314DA6" w:rsidR="620D2B22">
        <w:rPr>
          <w:rFonts w:ascii="Georgia" w:hAnsi="Georgia" w:eastAsia="Georgia" w:cs="Georgia"/>
          <w:noProof w:val="0"/>
          <w:sz w:val="18"/>
          <w:szCs w:val="18"/>
          <w:lang w:val="en-US"/>
        </w:rPr>
        <w:t>APIs</w:t>
      </w:r>
      <w:r w:rsidRPr="3B314DA6" w:rsidR="6C7F7B65">
        <w:rPr>
          <w:rFonts w:ascii="Georgia" w:hAnsi="Georgia" w:eastAsia="Georgia" w:cs="Georgia"/>
          <w:noProof w:val="0"/>
          <w:sz w:val="18"/>
          <w:szCs w:val="18"/>
          <w:lang w:val="en-US"/>
        </w:rPr>
        <w:t>,</w:t>
      </w:r>
      <w:r w:rsidRPr="3B314DA6" w:rsidR="70CEF7EA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 Bash scripting</w:t>
      </w:r>
      <w:r w:rsidRPr="3B314DA6" w:rsidR="3B658B2D">
        <w:rPr>
          <w:rFonts w:ascii="Georgia" w:hAnsi="Georgia" w:eastAsia="Georgia" w:cs="Georgia"/>
          <w:noProof w:val="0"/>
          <w:sz w:val="18"/>
          <w:szCs w:val="18"/>
          <w:lang w:val="en-US"/>
        </w:rPr>
        <w:t>, Documentation</w:t>
      </w:r>
    </w:p>
    <w:p w:rsidR="037E4798" w:rsidP="3B314DA6" w:rsidRDefault="037E4798" w14:paraId="58A3B2BF" w14:textId="55319C62">
      <w:pPr>
        <w:pStyle w:val="li"/>
        <w:pBdr>
          <w:left w:val="none" w:color="000000" w:sz="0" w:space="8"/>
        </w:pBdr>
        <w:spacing w:after="40" w:line="276" w:lineRule="auto"/>
        <w:ind w:left="311" w:hanging="0"/>
        <w:rPr>
          <w:rFonts w:ascii="Georgia" w:hAnsi="Georgia" w:eastAsia="Georgia" w:cs="Georgia"/>
          <w:noProof w:val="0"/>
          <w:sz w:val="18"/>
          <w:szCs w:val="18"/>
          <w:lang w:val="en-US"/>
        </w:rPr>
      </w:pPr>
    </w:p>
    <w:p w:rsidR="037E4798" w:rsidP="3B314DA6" w:rsidRDefault="037E4798" w14:paraId="46C53F2D" w14:textId="13321501">
      <w:pPr>
        <w:pStyle w:val="Normal"/>
        <w:suppressLineNumbers w:val="0"/>
        <w:bidi w:val="0"/>
        <w:spacing w:before="0" w:beforeAutospacing="off" w:after="0" w:afterAutospacing="off" w:line="259" w:lineRule="auto"/>
        <w:ind w:left="311"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3B314DA6" w:rsidR="236120A2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>CLOUD</w:t>
      </w:r>
      <w:r w:rsidRPr="3B314DA6" w:rsidR="194ED47C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>/</w:t>
      </w:r>
      <w:r w:rsidRPr="3B314DA6" w:rsidR="236120A2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>NETWORK</w:t>
      </w:r>
      <w:r w:rsidRPr="3B314DA6" w:rsidR="4FA905AC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 xml:space="preserve"> | </w:t>
      </w:r>
      <w:r w:rsidRPr="3B314DA6" w:rsidR="236120A2">
        <w:rPr>
          <w:rFonts w:ascii="Georgia" w:hAnsi="Georgia" w:eastAsia="Georgia" w:cs="Georgia"/>
          <w:noProof w:val="0"/>
          <w:sz w:val="18"/>
          <w:szCs w:val="18"/>
          <w:lang w:val="en-US"/>
        </w:rPr>
        <w:t>AWS</w:t>
      </w:r>
      <w:r w:rsidRPr="3B314DA6" w:rsidR="35F0E0A2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 (VPC, EC2, S3, IAM, CLI)</w:t>
      </w:r>
      <w:r w:rsidRPr="3B314DA6" w:rsidR="236120A2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 Network Configuration</w:t>
      </w:r>
    </w:p>
    <w:p w:rsidR="3B314DA6" w:rsidP="3B314DA6" w:rsidRDefault="3B314DA6" w14:paraId="50831CF9" w14:textId="155C299F">
      <w:pPr>
        <w:pStyle w:val="Normal"/>
        <w:suppressLineNumbers w:val="0"/>
        <w:bidi w:val="0"/>
        <w:spacing w:before="0" w:beforeAutospacing="off" w:after="0" w:afterAutospacing="off" w:line="259" w:lineRule="auto"/>
        <w:ind w:left="311"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</w:p>
    <w:p w:rsidR="0A6E4FC1" w:rsidP="3B314DA6" w:rsidRDefault="0A6E4FC1" w14:paraId="77015E4F" w14:textId="4C219276">
      <w:pPr>
        <w:pStyle w:val="Normal"/>
        <w:suppressLineNumbers w:val="0"/>
        <w:bidi w:val="0"/>
        <w:spacing w:before="0" w:beforeAutospacing="off" w:after="0" w:afterAutospacing="off" w:line="259" w:lineRule="auto"/>
        <w:ind w:left="311"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3B314DA6" w:rsidR="0A6E4FC1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>AGILE</w:t>
      </w:r>
      <w:r w:rsidRPr="3B314DA6" w:rsidR="4693D6C6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3B314DA6" w:rsidR="21B42778">
        <w:rPr>
          <w:rFonts w:ascii="Georgia" w:hAnsi="Georgia" w:eastAsia="Georgia" w:cs="Georgia"/>
          <w:b w:val="1"/>
          <w:bCs w:val="1"/>
          <w:noProof w:val="0"/>
          <w:sz w:val="20"/>
          <w:szCs w:val="20"/>
          <w:lang w:val="en-US"/>
        </w:rPr>
        <w:t xml:space="preserve">| </w:t>
      </w:r>
      <w:r w:rsidRPr="3B314DA6" w:rsidR="292F96EE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Jira, Miro, Agility Health, </w:t>
      </w:r>
      <w:proofErr w:type="spellStart"/>
      <w:r w:rsidRPr="3B314DA6" w:rsidR="292F96EE">
        <w:rPr>
          <w:rFonts w:ascii="Georgia" w:hAnsi="Georgia" w:eastAsia="Georgia" w:cs="Georgia"/>
          <w:noProof w:val="0"/>
          <w:sz w:val="18"/>
          <w:szCs w:val="18"/>
          <w:lang w:val="en-US"/>
        </w:rPr>
        <w:t>SAFe</w:t>
      </w:r>
      <w:proofErr w:type="spellEnd"/>
      <w:r w:rsidRPr="3B314DA6" w:rsidR="292F96EE">
        <w:rPr>
          <w:rFonts w:ascii="Georgia" w:hAnsi="Georgia" w:eastAsia="Georgia" w:cs="Georgia"/>
          <w:noProof w:val="0"/>
          <w:sz w:val="18"/>
          <w:szCs w:val="18"/>
          <w:lang w:val="en-US"/>
        </w:rPr>
        <w:t>, Scrum, Kanban</w:t>
      </w:r>
    </w:p>
    <w:p w:rsidR="3B314DA6" w:rsidP="3B314DA6" w:rsidRDefault="3B314DA6" w14:paraId="253436BC" w14:textId="62FDCB11">
      <w:pPr>
        <w:pStyle w:val="Normal"/>
        <w:suppressLineNumbers w:val="0"/>
        <w:bidi w:val="0"/>
        <w:spacing w:before="0" w:beforeAutospacing="off" w:after="0" w:afterAutospacing="off" w:line="259" w:lineRule="auto"/>
        <w:ind w:left="311"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</w:p>
    <w:p w:rsidR="3B314DA6" w:rsidP="3B314DA6" w:rsidRDefault="3B314DA6" w14:paraId="5C73C9A0" w14:textId="3C6B7A6B">
      <w:pPr>
        <w:pStyle w:val="Normal"/>
        <w:suppressLineNumbers w:val="0"/>
        <w:bidi w:val="0"/>
        <w:spacing w:before="0" w:beforeAutospacing="off" w:after="0" w:afterAutospacing="off" w:line="259" w:lineRule="auto"/>
        <w:ind w:left="311"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</w:p>
    <w:p w:rsidR="008C64C6" w:rsidP="3B314DA6" w:rsidRDefault="000D41F2" w14:paraId="265D01A7" w14:textId="48E408C1">
      <w:pPr>
        <w:pStyle w:val="Heading1"/>
        <w:spacing w:before="0" w:after="120" w:line="276" w:lineRule="auto"/>
        <w:rPr>
          <w:rStyle w:val="template-color"/>
          <w:rFonts w:ascii="Georgia" w:hAnsi="Georgia" w:eastAsia="Georgia" w:cs="Georgia"/>
          <w:caps w:val="1"/>
          <w:color w:val="1F3864"/>
          <w:spacing w:val="8"/>
          <w:sz w:val="24"/>
          <w:szCs w:val="24"/>
        </w:rPr>
      </w:pPr>
      <w:r w:rsidR="000D41F2">
        <w:rPr>
          <w:rStyle w:val="template-color"/>
          <w:rFonts w:ascii="Georgia" w:hAnsi="Georgia" w:eastAsia="Georgia" w:cs="Georgia"/>
          <w:caps w:val="1"/>
          <w:color w:val="1F3864"/>
          <w:spacing w:val="44"/>
          <w:kern w:val="0"/>
          <w:sz w:val="24"/>
          <w:szCs w:val="24"/>
        </w:rPr>
        <w:t xml:space="preserve">Experience</w:t>
      </w:r>
    </w:p>
    <w:p w:rsidR="643D0F1A" w:rsidP="3B314DA6" w:rsidRDefault="643D0F1A" w14:paraId="58991A1B" w14:textId="5FDF9878">
      <w:pPr>
        <w:pStyle w:val="Heading2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Style w:val="span"/>
          <w:rFonts w:ascii="Georgia" w:hAnsi="Georgia" w:eastAsia="Georgia" w:cs="Georgia"/>
          <w:i w:val="0"/>
          <w:iCs w:val="0"/>
          <w:caps w:val="1"/>
          <w:sz w:val="20"/>
          <w:szCs w:val="20"/>
        </w:rPr>
      </w:pPr>
      <w:r w:rsidRPr="3B314DA6" w:rsidR="643D0F1A">
        <w:rPr>
          <w:rStyle w:val="span"/>
          <w:rFonts w:ascii="Georgia" w:hAnsi="Georgia" w:eastAsia="Georgia" w:cs="Georgia"/>
          <w:i w:val="0"/>
          <w:iCs w:val="0"/>
          <w:caps w:val="1"/>
          <w:sz w:val="20"/>
          <w:szCs w:val="20"/>
        </w:rPr>
        <w:t>Epworth Automation (Consulting)</w:t>
      </w:r>
    </w:p>
    <w:p w:rsidR="387B7B61" w:rsidP="3B314DA6" w:rsidRDefault="387B7B61" w14:paraId="67621B11" w14:textId="4A536F86">
      <w:pPr>
        <w:pStyle w:val="Heading2"/>
        <w:spacing w:before="0" w:after="0" w:line="276" w:lineRule="auto"/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</w:pPr>
      <w:r w:rsidRPr="3B314DA6" w:rsidR="387B7B61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 xml:space="preserve">DevOps &amp; </w:t>
      </w:r>
      <w:r w:rsidRPr="3B314DA6" w:rsidR="2286A4B5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 xml:space="preserve">Python </w:t>
      </w:r>
      <w:r w:rsidRPr="3B314DA6" w:rsidR="387B7B61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>Development</w:t>
      </w:r>
      <w:r w:rsidRPr="3B314DA6" w:rsidR="40DF329D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 xml:space="preserve"> </w:t>
      </w:r>
      <w:r w:rsidRPr="3B314DA6" w:rsidR="643D0F1A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>| Oct 202</w:t>
      </w:r>
      <w:r w:rsidRPr="3B314DA6" w:rsidR="27D5FF5A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 xml:space="preserve">4 </w:t>
      </w:r>
      <w:r w:rsidRPr="3B314DA6" w:rsidR="643D0F1A">
        <w:rPr>
          <w:rStyle w:val="sub-title"/>
          <w:rFonts w:ascii="Georgia" w:hAnsi="Georgia" w:eastAsia="Georgia" w:cs="Georgia"/>
          <w:b w:val="1"/>
          <w:bCs w:val="1"/>
          <w:sz w:val="18"/>
          <w:szCs w:val="18"/>
        </w:rPr>
        <w:t>– Present. Remote, FL</w:t>
      </w:r>
    </w:p>
    <w:p w:rsidR="1064D3F9" w:rsidP="3B314DA6" w:rsidRDefault="1064D3F9" w14:paraId="0C65947B" w14:textId="7C7B6CC9">
      <w:pPr>
        <w:pStyle w:val="li"/>
        <w:numPr>
          <w:ilvl w:val="0"/>
          <w:numId w:val="22"/>
        </w:numPr>
        <w:spacing w:after="40" w:line="276" w:lineRule="auto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3B314DA6" w:rsidR="1064D3F9">
        <w:rPr>
          <w:rFonts w:ascii="Georgia" w:hAnsi="Georgia" w:eastAsia="Georgia" w:cs="Georgia"/>
          <w:noProof w:val="0"/>
          <w:sz w:val="18"/>
          <w:szCs w:val="18"/>
          <w:lang w:val="en-US"/>
        </w:rPr>
        <w:t>Architected end-to-end manufacturing ERP system using Django</w:t>
      </w:r>
      <w:r w:rsidRPr="3B314DA6" w:rsidR="30A59BC1">
        <w:rPr>
          <w:rFonts w:ascii="Georgia" w:hAnsi="Georgia" w:eastAsia="Georgia" w:cs="Georgia"/>
          <w:noProof w:val="0"/>
          <w:sz w:val="18"/>
          <w:szCs w:val="18"/>
          <w:lang w:val="en-US"/>
        </w:rPr>
        <w:t>/Python</w:t>
      </w:r>
      <w:r w:rsidRPr="3B314DA6" w:rsidR="1064D3F9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 with RESTful APIs</w:t>
      </w:r>
    </w:p>
    <w:p w:rsidR="1064D3F9" w:rsidP="3B314DA6" w:rsidRDefault="1064D3F9" w14:paraId="40089BDE" w14:textId="4070048B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3B314DA6" w:rsidR="1064D3F9">
        <w:rPr>
          <w:rFonts w:ascii="Georgia" w:hAnsi="Georgia" w:eastAsia="Georgia" w:cs="Georgia"/>
          <w:noProof w:val="0"/>
          <w:sz w:val="18"/>
          <w:szCs w:val="18"/>
          <w:lang w:val="en-US"/>
        </w:rPr>
        <w:t>Built comprehensive data models for BOM management, work orders, purchase orders, and supplier relationships</w:t>
      </w:r>
    </w:p>
    <w:p w:rsidR="1064D3F9" w:rsidP="3B314DA6" w:rsidRDefault="1064D3F9" w14:paraId="48A9156E" w14:textId="7429575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3B314DA6" w:rsidR="1064D3F9">
        <w:rPr>
          <w:rFonts w:ascii="Georgia" w:hAnsi="Georgia" w:eastAsia="Georgia" w:cs="Georgia"/>
          <w:noProof w:val="0"/>
          <w:sz w:val="18"/>
          <w:szCs w:val="18"/>
          <w:lang w:val="en-US"/>
        </w:rPr>
        <w:t>Implemented automated workflows for inventory management, cost calculations, and process tracking</w:t>
      </w:r>
    </w:p>
    <w:p w:rsidR="1064D3F9" w:rsidP="3B314DA6" w:rsidRDefault="1064D3F9" w14:paraId="6428C9B1" w14:textId="14BC6C9E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3B314DA6" w:rsidR="1064D3F9">
        <w:rPr>
          <w:rFonts w:ascii="Georgia" w:hAnsi="Georgia" w:eastAsia="Georgia" w:cs="Georgia"/>
          <w:noProof w:val="0"/>
          <w:sz w:val="18"/>
          <w:szCs w:val="18"/>
          <w:lang w:val="en-US"/>
        </w:rPr>
        <w:t>Designed and deployed self-hosted GitLab infrastructure with CI/CD pipelines for cross-architecture develop</w:t>
      </w:r>
      <w:r w:rsidRPr="3B314DA6" w:rsidR="1064D3F9">
        <w:rPr>
          <w:rFonts w:ascii="Georgia" w:hAnsi="Georgia" w:eastAsia="Georgia" w:cs="Georgia"/>
          <w:noProof w:val="0"/>
          <w:sz w:val="18"/>
          <w:szCs w:val="18"/>
          <w:lang w:val="en-US"/>
        </w:rPr>
        <w:t>ment</w:t>
      </w:r>
    </w:p>
    <w:p w:rsidR="799AD903" w:rsidP="3B314DA6" w:rsidRDefault="799AD903" w14:paraId="705C4360" w14:textId="1639DA47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3B314DA6" w:rsidR="799AD903">
        <w:rPr>
          <w:rFonts w:ascii="Georgia" w:hAnsi="Georgia" w:eastAsia="Georgia" w:cs="Georgia"/>
          <w:noProof w:val="0"/>
          <w:sz w:val="18"/>
          <w:szCs w:val="18"/>
          <w:lang w:val="en-US"/>
        </w:rPr>
        <w:t>Configured automated backup system with redundant storage to NAS and S3 with retention policies</w:t>
      </w:r>
    </w:p>
    <w:p w:rsidR="5AB6A69C" w:rsidP="3B314DA6" w:rsidRDefault="5AB6A69C" w14:paraId="6426D703" w14:textId="25A0B21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3B314DA6" w:rsidR="5AB6A69C">
        <w:rPr>
          <w:rFonts w:ascii="Georgia" w:hAnsi="Georgia" w:eastAsia="Georgia" w:cs="Georgia"/>
          <w:noProof w:val="0"/>
          <w:sz w:val="18"/>
          <w:szCs w:val="18"/>
          <w:lang w:val="en-US"/>
        </w:rPr>
        <w:t>Deployed and managed multiple Proxmox servers including build servers and development environments with custom configurations</w:t>
      </w:r>
    </w:p>
    <w:p w:rsidR="5AB6A69C" w:rsidP="3B314DA6" w:rsidRDefault="5AB6A69C" w14:paraId="65423D71" w14:textId="1A6417BA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3B314DA6" w:rsidR="5AB6A69C">
        <w:rPr>
          <w:rFonts w:ascii="Georgia" w:hAnsi="Georgia" w:eastAsia="Georgia" w:cs="Georgia"/>
          <w:noProof w:val="0"/>
          <w:sz w:val="18"/>
          <w:szCs w:val="18"/>
          <w:lang w:val="en-US"/>
        </w:rPr>
        <w:t>Developed comprehensive technical documentation for infrastructure and development processes</w:t>
      </w:r>
    </w:p>
    <w:p w:rsidR="21C4241C" w:rsidP="3B314DA6" w:rsidRDefault="21C4241C" w14:paraId="444B8C48" w14:textId="11218BD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3B314DA6" w:rsidR="21C4241C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Developed bash automation scripts for VM and Raspberry Pi configuration and </w:t>
      </w:r>
      <w:r w:rsidRPr="3B314DA6" w:rsidR="21C4241C">
        <w:rPr>
          <w:rFonts w:ascii="Georgia" w:hAnsi="Georgia" w:eastAsia="Georgia" w:cs="Georgia"/>
          <w:noProof w:val="0"/>
          <w:sz w:val="18"/>
          <w:szCs w:val="18"/>
          <w:lang w:val="en-US"/>
        </w:rPr>
        <w:t>deployment</w:t>
      </w:r>
    </w:p>
    <w:p w:rsidR="3B314DA6" w:rsidP="3B314DA6" w:rsidRDefault="3B314DA6" w14:paraId="4C1C300F" w14:textId="0EA3D9B2">
      <w:pPr>
        <w:pStyle w:val="Normal"/>
        <w:rPr>
          <w:rFonts w:ascii="Georgia" w:hAnsi="Georgia" w:eastAsia="Georgia" w:cs="Georgia"/>
        </w:rPr>
      </w:pPr>
    </w:p>
    <w:p w:rsidRPr="00905AAD" w:rsidR="00DF4A2D" w:rsidP="3B314DA6" w:rsidRDefault="00DF4A2D" w14:paraId="6E2C7C58" w14:textId="5F53A44B">
      <w:pPr>
        <w:pStyle w:val="Heading2"/>
        <w:spacing w:before="0" w:after="0" w:line="276" w:lineRule="auto"/>
        <w:rPr>
          <w:rStyle w:val="span"/>
          <w:rFonts w:ascii="Georgia" w:hAnsi="Georgia" w:eastAsia="Georgia" w:cs="Georgia"/>
          <w:i w:val="0"/>
          <w:iCs w:val="0"/>
          <w:spacing w:val="8"/>
          <w:sz w:val="20"/>
          <w:szCs w:val="20"/>
        </w:rPr>
      </w:pPr>
      <w:r w:rsidRPr="3B314DA6" w:rsidR="00DF4A2D">
        <w:rPr>
          <w:rStyle w:val="span"/>
          <w:rFonts w:ascii="Georgia" w:hAnsi="Georgia" w:eastAsia="Georgia" w:cs="Georgia"/>
          <w:i w:val="0"/>
          <w:iCs w:val="0"/>
          <w:caps w:val="1"/>
          <w:spacing w:val="8"/>
          <w:sz w:val="20"/>
          <w:szCs w:val="20"/>
        </w:rPr>
        <w:t xml:space="preserve">Prudential Financial</w:t>
      </w:r>
    </w:p>
    <w:p w:rsidRPr="0022176E" w:rsidR="0022176E" w:rsidP="3B314DA6" w:rsidRDefault="00DF4A2D" w14:paraId="4F4EF77E" w14:textId="47928724">
      <w:pPr>
        <w:pStyle w:val="Heading2"/>
        <w:spacing w:before="0" w:after="0" w:line="276" w:lineRule="auto"/>
        <w:rPr>
          <w:rStyle w:val="sub-title"/>
          <w:rFonts w:ascii="Georgia" w:hAnsi="Georgia" w:eastAsia="Georgia" w:cs="Georgia"/>
          <w:spacing w:val="8"/>
          <w:sz w:val="18"/>
          <w:szCs w:val="18"/>
        </w:rPr>
      </w:pPr>
      <w:r w:rsidRPr="3B314DA6" w:rsidR="00DF4A2D">
        <w:rPr>
          <w:rStyle w:val="sub-title"/>
          <w:rFonts w:ascii="Georgia" w:hAnsi="Georgia" w:eastAsia="Georgia" w:cs="Georgia"/>
          <w:spacing w:val="8"/>
          <w:sz w:val="18"/>
          <w:szCs w:val="18"/>
        </w:rPr>
        <w:t>Scrum Master | Oct 2022 – Present. Remote, FL</w:t>
      </w:r>
    </w:p>
    <w:p w:rsidRPr="00B26F1F" w:rsidR="00B26F1F" w:rsidP="3B314DA6" w:rsidRDefault="337DAAC0" w14:paraId="707F5436" w14:textId="2B14637A">
      <w:pPr>
        <w:pStyle w:val="li"/>
        <w:numPr>
          <w:ilvl w:val="0"/>
          <w:numId w:val="22"/>
        </w:numPr>
        <w:pBdr>
          <w:left w:val="none" w:color="000000" w:sz="0" w:space="8"/>
        </w:pBdr>
        <w:spacing w:after="40" w:line="276" w:lineRule="auto"/>
        <w:rPr>
          <w:rStyle w:val="span"/>
          <w:rFonts w:ascii="Georgia" w:hAnsi="Georgia" w:eastAsia="Georgia" w:cs="Georgia"/>
          <w:spacing w:val="8"/>
          <w:sz w:val="18"/>
          <w:szCs w:val="18"/>
        </w:rPr>
      </w:pPr>
      <w:r w:rsidRPr="3B314DA6" w:rsidR="3C622C4B">
        <w:rPr>
          <w:rStyle w:val="span"/>
          <w:rFonts w:ascii="Georgia" w:hAnsi="Georgia" w:eastAsia="Georgia" w:cs="Georgia"/>
          <w:sz w:val="18"/>
          <w:szCs w:val="18"/>
        </w:rPr>
        <w:t xml:space="preserve">Facilitated Agile ceremonies and removed impediments for 4 teams </w:t>
      </w:r>
    </w:p>
    <w:p w:rsidRPr="00B26F1F" w:rsidR="00B26F1F" w:rsidP="3B314DA6" w:rsidRDefault="337DAAC0" w14:paraId="34DAF761" w14:textId="2003FC8D">
      <w:pPr>
        <w:pStyle w:val="li"/>
        <w:numPr>
          <w:ilvl w:val="0"/>
          <w:numId w:val="22"/>
        </w:numPr>
        <w:pBdr>
          <w:left w:val="none" w:color="000000" w:sz="0" w:space="8"/>
        </w:pBdr>
        <w:spacing w:after="40" w:line="276" w:lineRule="auto"/>
        <w:rPr>
          <w:rStyle w:val="span"/>
          <w:rFonts w:ascii="Georgia" w:hAnsi="Georgia" w:eastAsia="Georgia" w:cs="Georgia"/>
          <w:spacing w:val="8"/>
          <w:sz w:val="18"/>
          <w:szCs w:val="18"/>
        </w:rPr>
      </w:pPr>
      <w:r w:rsidRPr="3B314DA6" w:rsidR="0F4CE4F7">
        <w:rPr>
          <w:rStyle w:val="span"/>
          <w:rFonts w:ascii="Georgia" w:hAnsi="Georgia" w:eastAsia="Georgia" w:cs="Georgia"/>
          <w:sz w:val="18"/>
          <w:szCs w:val="18"/>
        </w:rPr>
        <w:t>Guided teams in adopting Scrum/Kanban, reducing lead time by 62% and cycle time by 66%</w:t>
      </w:r>
    </w:p>
    <w:p w:rsidRPr="00B26F1F" w:rsidR="00B26F1F" w:rsidP="3B314DA6" w:rsidRDefault="686DE3B1" w14:paraId="3757AD9F" w14:textId="2C714895">
      <w:pPr>
        <w:pStyle w:val="li"/>
        <w:numPr>
          <w:ilvl w:val="0"/>
          <w:numId w:val="22"/>
        </w:numPr>
        <w:pBdr>
          <w:left w:val="none" w:color="000000" w:sz="0" w:space="8"/>
        </w:pBdr>
        <w:spacing w:after="40" w:line="276" w:lineRule="auto"/>
        <w:rPr>
          <w:rStyle w:val="span"/>
          <w:rFonts w:ascii="Georgia" w:hAnsi="Georgia" w:eastAsia="Georgia" w:cs="Georgia"/>
          <w:spacing w:val="8"/>
          <w:sz w:val="18"/>
          <w:szCs w:val="18"/>
        </w:rPr>
      </w:pPr>
      <w:r w:rsidRPr="3B314DA6" w:rsidR="3C622C4B">
        <w:rPr>
          <w:rStyle w:val="span"/>
          <w:rFonts w:ascii="Georgia" w:hAnsi="Georgia" w:eastAsia="Georgia" w:cs="Georgia"/>
          <w:sz w:val="18"/>
          <w:szCs w:val="18"/>
        </w:rPr>
        <w:t xml:space="preserve">Performed dual roles as Scrum Master and Product Owner. Developing, prioritizing, and managing stories, features, dependencies, risks, and OKRs </w:t>
      </w:r>
    </w:p>
    <w:p w:rsidR="337DAAC0" w:rsidP="3B314DA6" w:rsidRDefault="337DAAC0" w14:paraId="7194F7F0" w14:textId="39C2885E">
      <w:pPr>
        <w:pStyle w:val="li"/>
        <w:pBdr>
          <w:left w:val="none" w:color="000000" w:sz="0" w:space="8"/>
        </w:pBdr>
        <w:spacing w:after="40" w:line="276" w:lineRule="auto"/>
        <w:ind w:left="0"/>
        <w:rPr>
          <w:rStyle w:val="span"/>
          <w:rFonts w:ascii="Georgia" w:hAnsi="Georgia" w:eastAsia="Georgia" w:cs="Georgia"/>
          <w:sz w:val="20"/>
          <w:szCs w:val="20"/>
        </w:rPr>
      </w:pPr>
    </w:p>
    <w:p w:rsidR="337DAAC0" w:rsidP="3B314DA6" w:rsidRDefault="337DAAC0" w14:paraId="0A00830A" w14:textId="4140B184">
      <w:pPr>
        <w:pStyle w:val="Heading2"/>
        <w:spacing w:before="0" w:after="0" w:line="276" w:lineRule="auto"/>
        <w:rPr>
          <w:rStyle w:val="span"/>
          <w:rFonts w:ascii="Georgia" w:hAnsi="Georgia" w:eastAsia="Georgia" w:cs="Georgia"/>
          <w:i w:val="0"/>
          <w:iCs w:val="0"/>
          <w:sz w:val="20"/>
          <w:szCs w:val="20"/>
        </w:rPr>
      </w:pPr>
      <w:r w:rsidRPr="3B314DA6" w:rsidR="037E4798">
        <w:rPr>
          <w:rStyle w:val="span"/>
          <w:rFonts w:ascii="Georgia" w:hAnsi="Georgia" w:eastAsia="Georgia" w:cs="Georgia"/>
          <w:i w:val="0"/>
          <w:iCs w:val="0"/>
          <w:caps w:val="1"/>
          <w:sz w:val="20"/>
          <w:szCs w:val="20"/>
        </w:rPr>
        <w:t>BASTIDE HOME AND GARDEN</w:t>
      </w:r>
    </w:p>
    <w:p w:rsidR="337DAAC0" w:rsidP="3B314DA6" w:rsidRDefault="337DAAC0" w14:paraId="044CBB92" w14:textId="26F0C1FA">
      <w:pPr>
        <w:pStyle w:val="Heading2"/>
        <w:spacing w:before="0" w:after="0" w:line="276" w:lineRule="auto"/>
        <w:rPr>
          <w:rStyle w:val="sub-title"/>
          <w:rFonts w:ascii="Georgia" w:hAnsi="Georgia" w:eastAsia="Georgia" w:cs="Georgia"/>
          <w:sz w:val="18"/>
          <w:szCs w:val="18"/>
        </w:rPr>
      </w:pPr>
      <w:r w:rsidRPr="3B314DA6" w:rsidR="037E4798">
        <w:rPr>
          <w:rStyle w:val="sub-title"/>
          <w:rFonts w:ascii="Georgia" w:hAnsi="Georgia" w:eastAsia="Georgia" w:cs="Georgia"/>
          <w:sz w:val="18"/>
          <w:szCs w:val="18"/>
        </w:rPr>
        <w:t>Project Manager | May 2019 – Sep 2022, Santa Rosa Beach, FL</w:t>
      </w:r>
    </w:p>
    <w:p w:rsidR="3C622C4B" w:rsidP="3B314DA6" w:rsidRDefault="3C622C4B" w14:paraId="2CCC5CF2" w14:textId="7D145879">
      <w:pPr>
        <w:pStyle w:val="p"/>
        <w:numPr>
          <w:ilvl w:val="0"/>
          <w:numId w:val="22"/>
        </w:numPr>
        <w:spacing w:after="40" w:line="276" w:lineRule="auto"/>
        <w:rPr>
          <w:rStyle w:val="span"/>
          <w:rFonts w:ascii="Georgia" w:hAnsi="Georgia" w:eastAsia="Georgia" w:cs="Georgia"/>
          <w:sz w:val="18"/>
          <w:szCs w:val="18"/>
        </w:rPr>
      </w:pPr>
      <w:r w:rsidRPr="3B314DA6" w:rsidR="49EC6D34">
        <w:rPr>
          <w:rFonts w:ascii="Georgia" w:hAnsi="Georgia" w:eastAsia="Georgia" w:cs="Georgia"/>
          <w:noProof w:val="0"/>
          <w:sz w:val="18"/>
          <w:szCs w:val="18"/>
          <w:lang w:val="en-US"/>
        </w:rPr>
        <w:t>Managed multiple concurrent projects with $500K+ annual portfolio, developing skills in timeline management and stakeholder communication</w:t>
      </w:r>
    </w:p>
    <w:p w:rsidR="3C622C4B" w:rsidP="3B314DA6" w:rsidRDefault="3C622C4B" w14:paraId="71AD89B3" w14:textId="0FD1C525">
      <w:pPr>
        <w:pStyle w:val="p"/>
        <w:spacing w:after="40" w:line="276" w:lineRule="auto"/>
        <w:ind w:left="720"/>
        <w:rPr>
          <w:rStyle w:val="span"/>
          <w:rFonts w:ascii="Georgia" w:hAnsi="Georgia" w:eastAsia="Georgia" w:cs="Georgia"/>
          <w:sz w:val="19"/>
          <w:szCs w:val="19"/>
        </w:rPr>
      </w:pPr>
    </w:p>
    <w:p w:rsidR="3C622C4B" w:rsidP="3B314DA6" w:rsidRDefault="3C622C4B" w14:paraId="1CB537B2" w14:textId="083F3065">
      <w:pPr>
        <w:pStyle w:val="Heading1"/>
        <w:suppressLineNumbers w:val="0"/>
        <w:spacing w:before="0" w:beforeAutospacing="off" w:after="0" w:afterAutospacing="off" w:line="276" w:lineRule="auto"/>
        <w:ind w:left="0" w:right="0" w:hanging="0"/>
        <w:jc w:val="left"/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</w:pPr>
      <w:r w:rsidRPr="3B314DA6" w:rsidR="435966D9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 xml:space="preserve">Personal </w:t>
      </w:r>
      <w:r w:rsidRPr="3B314DA6" w:rsidR="08FA5939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>Projects</w:t>
      </w:r>
    </w:p>
    <w:p w:rsidR="3C622C4B" w:rsidP="3B314DA6" w:rsidRDefault="3C622C4B" w14:paraId="6A816E46" w14:textId="36CA7FE6">
      <w:pPr>
        <w:pStyle w:val="li"/>
        <w:suppressLineNumbers w:val="0"/>
        <w:pBdr>
          <w:left w:val="none" w:color="000000" w:sz="0" w:space="8"/>
        </w:pBdr>
        <w:bidi w:val="0"/>
        <w:spacing w:before="0" w:beforeAutospacing="off" w:after="40" w:afterAutospacing="off" w:line="276" w:lineRule="auto"/>
        <w:ind w:left="720" w:right="0" w:hanging="409"/>
        <w:jc w:val="left"/>
        <w:rPr>
          <w:rFonts w:ascii="Georgia" w:hAnsi="Georgia" w:eastAsia="Georgia" w:cs="Georgia"/>
          <w:b w:val="1"/>
          <w:bCs w:val="1"/>
          <w:sz w:val="20"/>
          <w:szCs w:val="20"/>
        </w:rPr>
      </w:pPr>
      <w:r w:rsidRPr="3B314DA6" w:rsidR="08FA5939">
        <w:rPr>
          <w:rFonts w:ascii="Georgia" w:hAnsi="Georgia" w:eastAsia="Georgia" w:cs="Georgia"/>
          <w:b w:val="1"/>
          <w:bCs w:val="1"/>
          <w:sz w:val="20"/>
          <w:szCs w:val="20"/>
        </w:rPr>
        <w:t xml:space="preserve">Kubernetes HomeLab </w:t>
      </w:r>
      <w:r w:rsidRPr="3B314DA6" w:rsidR="4C3C15CB">
        <w:rPr>
          <w:rFonts w:ascii="Georgia" w:hAnsi="Georgia" w:eastAsia="Georgia" w:cs="Georgia"/>
          <w:b w:val="1"/>
          <w:bCs w:val="1"/>
          <w:sz w:val="20"/>
          <w:szCs w:val="20"/>
        </w:rPr>
        <w:t>&amp; Cloud Infrastructure</w:t>
      </w:r>
    </w:p>
    <w:p w:rsidR="3C622C4B" w:rsidP="3B314DA6" w:rsidRDefault="3C622C4B" w14:paraId="6309951E" w14:textId="11EB6ACB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4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3B314DA6" w:rsidR="08FA5939">
        <w:rPr>
          <w:rFonts w:ascii="Georgia" w:hAnsi="Georgia" w:eastAsia="Georgia" w:cs="Georgia"/>
          <w:b w:val="0"/>
          <w:bCs w:val="0"/>
          <w:sz w:val="18"/>
          <w:szCs w:val="18"/>
        </w:rPr>
        <w:t xml:space="preserve">Multi-node cluster </w:t>
      </w:r>
      <w:r w:rsidRPr="3B314DA6" w:rsidR="2044A9E4">
        <w:rPr>
          <w:rFonts w:ascii="Georgia" w:hAnsi="Georgia" w:eastAsia="Georgia" w:cs="Georgia"/>
          <w:noProof w:val="0"/>
          <w:sz w:val="18"/>
          <w:szCs w:val="18"/>
          <w:lang w:val="en-US"/>
        </w:rPr>
        <w:t>with Prometheus/Grafana monitoring</w:t>
      </w:r>
    </w:p>
    <w:p w:rsidR="3C622C4B" w:rsidP="3B314DA6" w:rsidRDefault="3C622C4B" w14:paraId="6D0C6702" w14:textId="5DA3C4A3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4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3B314DA6" w:rsidR="2044A9E4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Architected highly available AWS infrastructure using Terraform </w:t>
      </w:r>
      <w:proofErr w:type="spellStart"/>
      <w:r w:rsidRPr="3B314DA6" w:rsidR="2044A9E4">
        <w:rPr>
          <w:rFonts w:ascii="Georgia" w:hAnsi="Georgia" w:eastAsia="Georgia" w:cs="Georgia"/>
          <w:noProof w:val="0"/>
          <w:sz w:val="18"/>
          <w:szCs w:val="18"/>
          <w:lang w:val="en-US"/>
        </w:rPr>
        <w:t>IaC</w:t>
      </w:r>
      <w:proofErr w:type="spellEnd"/>
      <w:r w:rsidRPr="3B314DA6" w:rsidR="2044A9E4">
        <w:rPr>
          <w:rFonts w:ascii="Georgia" w:hAnsi="Georgia" w:eastAsia="Georgia" w:cs="Georgia"/>
          <w:noProof w:val="0"/>
          <w:sz w:val="18"/>
          <w:szCs w:val="18"/>
          <w:lang w:val="en-US"/>
        </w:rPr>
        <w:t>, including load balancer, EC2 instances, and S3 bucket</w:t>
      </w:r>
    </w:p>
    <w:p w:rsidR="3C622C4B" w:rsidP="3B314DA6" w:rsidRDefault="3C622C4B" w14:paraId="1B1AD2A5" w14:textId="7058271B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4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3B314DA6" w:rsidR="2044A9E4">
        <w:rPr>
          <w:rFonts w:ascii="Georgia" w:hAnsi="Georgia" w:eastAsia="Georgia" w:cs="Georgia"/>
          <w:noProof w:val="0"/>
          <w:sz w:val="18"/>
          <w:szCs w:val="18"/>
          <w:lang w:val="en-US"/>
        </w:rPr>
        <w:t>Configured secure networking (VPC, subnets, security groups) and automated NGINX deployment</w:t>
      </w:r>
    </w:p>
    <w:p w:rsidR="3C622C4B" w:rsidP="3B314DA6" w:rsidRDefault="3C622C4B" w14:paraId="59A9F770" w14:textId="7401EB8D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4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3B314DA6" w:rsidR="59403B34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Tech Stack: </w:t>
      </w:r>
      <w:proofErr w:type="spellStart"/>
      <w:r w:rsidRPr="3B314DA6" w:rsidR="66F5ECAB">
        <w:rPr>
          <w:rFonts w:ascii="Georgia" w:hAnsi="Georgia" w:eastAsia="Georgia" w:cs="Georgia"/>
          <w:noProof w:val="0"/>
          <w:sz w:val="18"/>
          <w:szCs w:val="18"/>
          <w:lang w:val="en-US"/>
        </w:rPr>
        <w:t>VirtaulBox</w:t>
      </w:r>
      <w:proofErr w:type="spellEnd"/>
      <w:r w:rsidRPr="3B314DA6" w:rsidR="66F5ECAB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, </w:t>
      </w:r>
      <w:r w:rsidRPr="3B314DA6" w:rsidR="59403B34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Kubernetes, </w:t>
      </w:r>
      <w:r w:rsidRPr="3B314DA6" w:rsidR="081DA007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Grafana, Prometheus, </w:t>
      </w:r>
      <w:r w:rsidRPr="3B314DA6" w:rsidR="0C407E80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AWS, Terraform, NGINX </w:t>
      </w:r>
    </w:p>
    <w:p w:rsidR="3C622C4B" w:rsidP="3B314DA6" w:rsidRDefault="3C622C4B" w14:paraId="6482293D" w14:textId="3DA2D4A8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4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3B314DA6" w:rsidR="4E7195A8">
        <w:rPr>
          <w:rFonts w:ascii="Georgia" w:hAnsi="Georgia" w:eastAsia="Georgia" w:cs="Georgia"/>
          <w:noProof w:val="0"/>
          <w:sz w:val="18"/>
          <w:szCs w:val="18"/>
          <w:lang w:val="en-US"/>
        </w:rPr>
        <w:t>Git</w:t>
      </w:r>
      <w:r w:rsidRPr="3B314DA6" w:rsidR="611FA70B">
        <w:rPr>
          <w:rFonts w:ascii="Georgia" w:hAnsi="Georgia" w:eastAsia="Georgia" w:cs="Georgia"/>
          <w:noProof w:val="0"/>
          <w:sz w:val="18"/>
          <w:szCs w:val="18"/>
          <w:lang w:val="en-US"/>
        </w:rPr>
        <w:t>H</w:t>
      </w:r>
      <w:r w:rsidRPr="3B314DA6" w:rsidR="4E7195A8">
        <w:rPr>
          <w:rFonts w:ascii="Georgia" w:hAnsi="Georgia" w:eastAsia="Georgia" w:cs="Georgia"/>
          <w:noProof w:val="0"/>
          <w:sz w:val="18"/>
          <w:szCs w:val="18"/>
          <w:lang w:val="en-US"/>
        </w:rPr>
        <w:t>ub</w:t>
      </w:r>
      <w:r w:rsidRPr="3B314DA6" w:rsidR="4E7195A8">
        <w:rPr>
          <w:rFonts w:ascii="Georgia" w:hAnsi="Georgia" w:eastAsia="Georgia" w:cs="Georgia"/>
          <w:noProof w:val="0"/>
          <w:sz w:val="18"/>
          <w:szCs w:val="18"/>
          <w:lang w:val="en-US"/>
        </w:rPr>
        <w:t>: https://github.com/oqqzn/webiste-aws</w:t>
      </w:r>
    </w:p>
    <w:p w:rsidR="3C622C4B" w:rsidP="3B314DA6" w:rsidRDefault="3C622C4B" w14:paraId="5711CECE" w14:textId="4D8EA303">
      <w:pPr>
        <w:pStyle w:val="li"/>
        <w:suppressLineNumbers w:val="0"/>
        <w:pBdr>
          <w:left w:val="none" w:color="000000" w:sz="0" w:space="8"/>
        </w:pBdr>
        <w:bidi w:val="0"/>
        <w:spacing w:before="0" w:beforeAutospacing="off" w:after="0" w:afterAutospacing="off" w:line="276" w:lineRule="auto"/>
        <w:ind w:left="720" w:right="0" w:hanging="409"/>
        <w:jc w:val="left"/>
        <w:rPr>
          <w:rFonts w:ascii="Georgia" w:hAnsi="Georgia" w:eastAsia="Georgia" w:cs="Georgia"/>
          <w:b w:val="1"/>
          <w:bCs w:val="1"/>
          <w:sz w:val="20"/>
          <w:szCs w:val="20"/>
        </w:rPr>
      </w:pPr>
      <w:r w:rsidRPr="3B314DA6" w:rsidR="08FA5939">
        <w:rPr>
          <w:rFonts w:ascii="Georgia" w:hAnsi="Georgia" w:eastAsia="Georgia" w:cs="Georgia"/>
          <w:b w:val="1"/>
          <w:bCs w:val="1"/>
          <w:sz w:val="20"/>
          <w:szCs w:val="20"/>
        </w:rPr>
        <w:t>Small Business Automation</w:t>
      </w:r>
    </w:p>
    <w:p w:rsidR="3C622C4B" w:rsidP="3B314DA6" w:rsidRDefault="3C622C4B" w14:paraId="41C9B965" w14:textId="783A1002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3B314DA6" w:rsidR="45318778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Developed Python application with Square API integration for automated sales and tax processing </w:t>
      </w:r>
      <w:r w:rsidRPr="3B314DA6" w:rsidR="45318778">
        <w:rPr>
          <w:rFonts w:ascii="Georgia" w:hAnsi="Georgia" w:eastAsia="Georgia" w:cs="Georgia"/>
          <w:noProof w:val="0"/>
          <w:color w:val="ABB2BF"/>
          <w:sz w:val="18"/>
          <w:szCs w:val="18"/>
          <w:lang w:val="en-US"/>
        </w:rPr>
        <w:t xml:space="preserve"> </w:t>
      </w:r>
    </w:p>
    <w:p w:rsidR="3C622C4B" w:rsidP="3B314DA6" w:rsidRDefault="3C622C4B" w14:paraId="33BB4960" w14:textId="38A56A42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3B314DA6" w:rsidR="45318778">
        <w:rPr>
          <w:rFonts w:ascii="Georgia" w:hAnsi="Georgia" w:eastAsia="Georgia" w:cs="Georgia"/>
          <w:noProof w:val="0"/>
          <w:sz w:val="18"/>
          <w:szCs w:val="18"/>
          <w:lang w:val="en-US"/>
        </w:rPr>
        <w:t>Implemented scheduled reporting system with email delivery and tax calculations</w:t>
      </w:r>
    </w:p>
    <w:p w:rsidR="3C622C4B" w:rsidP="3B314DA6" w:rsidRDefault="3C622C4B" w14:paraId="11B9FC40" w14:textId="0E8A8FE0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3B314DA6" w:rsidR="2CD0C972">
        <w:rPr>
          <w:rFonts w:ascii="Georgia" w:hAnsi="Georgia" w:eastAsia="Georgia" w:cs="Georgia"/>
          <w:noProof w:val="0"/>
          <w:sz w:val="18"/>
          <w:szCs w:val="18"/>
          <w:lang w:val="en-US"/>
        </w:rPr>
        <w:t xml:space="preserve">Tech stack: Python, Square API, </w:t>
      </w:r>
      <w:proofErr w:type="spellStart"/>
      <w:r w:rsidRPr="3B314DA6" w:rsidR="2CD0C972">
        <w:rPr>
          <w:rFonts w:ascii="Georgia" w:hAnsi="Georgia" w:eastAsia="Georgia" w:cs="Georgia"/>
          <w:noProof w:val="0"/>
          <w:sz w:val="18"/>
          <w:szCs w:val="18"/>
          <w:lang w:val="en-US"/>
        </w:rPr>
        <w:t>cron</w:t>
      </w:r>
      <w:proofErr w:type="spellEnd"/>
      <w:r w:rsidRPr="3B314DA6" w:rsidR="2CD0C972">
        <w:rPr>
          <w:rFonts w:ascii="Georgia" w:hAnsi="Georgia" w:eastAsia="Georgia" w:cs="Georgia"/>
          <w:noProof w:val="0"/>
          <w:sz w:val="18"/>
          <w:szCs w:val="18"/>
          <w:lang w:val="en-US"/>
        </w:rPr>
        <w:t>, SMTP, JSON processing</w:t>
      </w:r>
    </w:p>
    <w:p w:rsidR="3C622C4B" w:rsidP="3B314DA6" w:rsidRDefault="3C622C4B" w14:paraId="2F0B8C63" w14:textId="57C3EE72">
      <w:pPr>
        <w:pStyle w:val="li"/>
        <w:numPr>
          <w:ilvl w:val="0"/>
          <w:numId w:val="33"/>
        </w:numPr>
        <w:suppressLineNumbers w:val="0"/>
        <w:pBdr>
          <w:left w:val="none" w:color="000000" w:sz="0" w:space="8"/>
        </w:pBdr>
        <w:bidi w:val="0"/>
        <w:spacing w:before="0" w:beforeAutospacing="off" w:after="0" w:afterAutospacing="off" w:line="276" w:lineRule="auto"/>
        <w:ind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  <w:r w:rsidRPr="3B314DA6" w:rsidR="70900112">
        <w:rPr>
          <w:rFonts w:ascii="Georgia" w:hAnsi="Georgia" w:eastAsia="Georgia" w:cs="Georgia"/>
          <w:noProof w:val="0"/>
          <w:sz w:val="18"/>
          <w:szCs w:val="18"/>
          <w:lang w:val="en-US"/>
        </w:rPr>
        <w:t>Git</w:t>
      </w:r>
      <w:r w:rsidRPr="3B314DA6" w:rsidR="2452894A">
        <w:rPr>
          <w:rFonts w:ascii="Georgia" w:hAnsi="Georgia" w:eastAsia="Georgia" w:cs="Georgia"/>
          <w:noProof w:val="0"/>
          <w:sz w:val="18"/>
          <w:szCs w:val="18"/>
          <w:lang w:val="en-US"/>
        </w:rPr>
        <w:t>H</w:t>
      </w:r>
      <w:r w:rsidRPr="3B314DA6" w:rsidR="70900112">
        <w:rPr>
          <w:rFonts w:ascii="Georgia" w:hAnsi="Georgia" w:eastAsia="Georgia" w:cs="Georgia"/>
          <w:noProof w:val="0"/>
          <w:sz w:val="18"/>
          <w:szCs w:val="18"/>
          <w:lang w:val="en-US"/>
        </w:rPr>
        <w:t>ub: https://github.com/oqqzn/square-script</w:t>
      </w:r>
    </w:p>
    <w:p w:rsidR="3C622C4B" w:rsidP="3B314DA6" w:rsidRDefault="3C622C4B" w14:paraId="329D1581" w14:textId="65BE988E">
      <w:pPr>
        <w:pStyle w:val="li"/>
        <w:suppressLineNumbers w:val="0"/>
        <w:pBdr>
          <w:left w:val="none" w:color="000000" w:sz="0" w:space="8"/>
        </w:pBdr>
        <w:bidi w:val="0"/>
        <w:spacing w:before="0" w:beforeAutospacing="off" w:after="0" w:afterAutospacing="off" w:line="276" w:lineRule="auto"/>
        <w:ind w:left="1080" w:right="0"/>
        <w:jc w:val="left"/>
        <w:rPr>
          <w:rFonts w:ascii="Georgia" w:hAnsi="Georgia" w:eastAsia="Georgia" w:cs="Georgia"/>
          <w:noProof w:val="0"/>
          <w:sz w:val="18"/>
          <w:szCs w:val="18"/>
          <w:lang w:val="en-US"/>
        </w:rPr>
      </w:pPr>
    </w:p>
    <w:p w:rsidR="3C622C4B" w:rsidP="3B314DA6" w:rsidRDefault="3C622C4B" w14:paraId="61BB9553" w14:textId="69D2178A">
      <w:pPr>
        <w:pStyle w:val="Heading1"/>
        <w:spacing w:before="0" w:after="40" w:afterAutospacing="off" w:line="276" w:lineRule="auto"/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</w:pPr>
      <w:r w:rsidRPr="3B314DA6" w:rsidR="6472E2E1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>Certifications</w:t>
      </w:r>
    </w:p>
    <w:p w:rsidR="3C622C4B" w:rsidP="3B314DA6" w:rsidRDefault="3C622C4B" w14:paraId="1AEF8A42" w14:textId="515ACEE9">
      <w:pPr>
        <w:pStyle w:val="li"/>
        <w:pBdr>
          <w:left w:val="none" w:color="000000" w:sz="0" w:space="8"/>
        </w:pBdr>
        <w:spacing w:after="40" w:line="276" w:lineRule="auto"/>
        <w:ind w:left="720" w:hanging="409"/>
        <w:rPr>
          <w:rFonts w:ascii="Georgia" w:hAnsi="Georgia" w:eastAsia="Georgia" w:cs="Georgia"/>
          <w:b w:val="1"/>
          <w:bCs w:val="1"/>
          <w:sz w:val="20"/>
          <w:szCs w:val="20"/>
        </w:rPr>
      </w:pPr>
      <w:r w:rsidRPr="3B314DA6" w:rsidR="6472E2E1">
        <w:rPr>
          <w:rFonts w:ascii="Georgia" w:hAnsi="Georgia" w:eastAsia="Georgia" w:cs="Georgia"/>
          <w:b w:val="1"/>
          <w:bCs w:val="1"/>
          <w:sz w:val="20"/>
          <w:szCs w:val="20"/>
        </w:rPr>
        <w:t xml:space="preserve">Scrum Alliance Certified Scrum Master </w:t>
      </w:r>
    </w:p>
    <w:p w:rsidR="3C622C4B" w:rsidP="3B314DA6" w:rsidRDefault="3C622C4B" w14:paraId="2B379890" w14:textId="2587B8EB">
      <w:pPr>
        <w:pStyle w:val="li"/>
        <w:pBdr>
          <w:left w:val="none" w:color="000000" w:sz="0" w:space="8"/>
        </w:pBdr>
        <w:spacing w:after="40" w:line="276" w:lineRule="auto"/>
        <w:ind w:left="720" w:hanging="409"/>
        <w:rPr>
          <w:rStyle w:val="span"/>
          <w:rFonts w:ascii="Georgia" w:hAnsi="Georgia" w:eastAsia="Georgia" w:cs="Georgia"/>
          <w:sz w:val="20"/>
          <w:szCs w:val="20"/>
        </w:rPr>
      </w:pPr>
      <w:proofErr w:type="spellStart"/>
      <w:r w:rsidRPr="3B314DA6" w:rsidR="6472E2E1">
        <w:rPr>
          <w:rFonts w:ascii="Georgia" w:hAnsi="Georgia" w:eastAsia="Georgia" w:cs="Georgia"/>
          <w:b w:val="1"/>
          <w:bCs w:val="1"/>
          <w:sz w:val="20"/>
          <w:szCs w:val="20"/>
        </w:rPr>
        <w:t>SAFe</w:t>
      </w:r>
      <w:proofErr w:type="spellEnd"/>
      <w:r w:rsidRPr="3B314DA6" w:rsidR="6472E2E1">
        <w:rPr>
          <w:rFonts w:ascii="Georgia" w:hAnsi="Georgia" w:eastAsia="Georgia" w:cs="Georgia"/>
          <w:b w:val="1"/>
          <w:bCs w:val="1"/>
          <w:sz w:val="20"/>
          <w:szCs w:val="20"/>
        </w:rPr>
        <w:t xml:space="preserve">  6 Product Owner / Product Manager </w:t>
      </w:r>
    </w:p>
    <w:p w:rsidR="3C622C4B" w:rsidP="3B314DA6" w:rsidRDefault="3C622C4B" w14:paraId="460A007F" w14:textId="2CBB54AE">
      <w:pPr>
        <w:pStyle w:val="li"/>
        <w:pBdr>
          <w:left w:val="none" w:color="000000" w:sz="0" w:space="8"/>
        </w:pBdr>
        <w:spacing w:after="40" w:line="276" w:lineRule="auto"/>
        <w:ind w:left="720" w:hanging="409"/>
        <w:rPr>
          <w:rStyle w:val="span"/>
          <w:rFonts w:ascii="Georgia" w:hAnsi="Georgia" w:eastAsia="Georgia" w:cs="Georgia"/>
          <w:sz w:val="20"/>
          <w:szCs w:val="20"/>
        </w:rPr>
      </w:pPr>
      <w:proofErr w:type="spellStart"/>
      <w:r w:rsidRPr="3B314DA6" w:rsidR="6472E2E1">
        <w:rPr>
          <w:rFonts w:ascii="Georgia" w:hAnsi="Georgia" w:eastAsia="Georgia" w:cs="Georgia"/>
          <w:b w:val="1"/>
          <w:bCs w:val="1"/>
          <w:sz w:val="20"/>
          <w:szCs w:val="20"/>
        </w:rPr>
        <w:t>SAFe</w:t>
      </w:r>
      <w:proofErr w:type="spellEnd"/>
      <w:r w:rsidRPr="3B314DA6" w:rsidR="6472E2E1">
        <w:rPr>
          <w:rFonts w:ascii="Georgia" w:hAnsi="Georgia" w:eastAsia="Georgia" w:cs="Georgia"/>
          <w:b w:val="1"/>
          <w:bCs w:val="1"/>
          <w:sz w:val="20"/>
          <w:szCs w:val="20"/>
        </w:rPr>
        <w:t xml:space="preserve">  6 Scrum Master </w:t>
      </w:r>
      <w:r w:rsidRPr="3B314DA6" w:rsidR="6472E2E1">
        <w:rPr>
          <w:rFonts w:ascii="Georgia" w:hAnsi="Georgia" w:eastAsia="Georgia" w:cs="Georgia"/>
          <w:b w:val="1"/>
          <w:bCs w:val="1"/>
          <w:sz w:val="20"/>
          <w:szCs w:val="20"/>
        </w:rPr>
        <w:t xml:space="preserve"> </w:t>
      </w:r>
    </w:p>
    <w:p w:rsidR="3C622C4B" w:rsidP="3B314DA6" w:rsidRDefault="3C622C4B" w14:paraId="27689EEB" w14:textId="08934D26">
      <w:pPr>
        <w:pStyle w:val="li"/>
        <w:pBdr>
          <w:left w:val="none" w:color="000000" w:sz="0" w:space="8"/>
        </w:pBdr>
        <w:spacing w:after="40" w:line="276" w:lineRule="auto"/>
        <w:ind w:left="720" w:hanging="409"/>
        <w:rPr>
          <w:rFonts w:ascii="Georgia" w:hAnsi="Georgia" w:eastAsia="Georgia" w:cs="Georgia"/>
          <w:b w:val="1"/>
          <w:bCs w:val="1"/>
          <w:sz w:val="20"/>
          <w:szCs w:val="20"/>
        </w:rPr>
      </w:pPr>
      <w:proofErr w:type="spellStart"/>
      <w:r w:rsidRPr="3B314DA6" w:rsidR="6472E2E1">
        <w:rPr>
          <w:rFonts w:ascii="Georgia" w:hAnsi="Georgia" w:eastAsia="Georgia" w:cs="Georgia"/>
          <w:b w:val="1"/>
          <w:bCs w:val="1"/>
          <w:sz w:val="20"/>
          <w:szCs w:val="20"/>
        </w:rPr>
        <w:t>AgilityHealth</w:t>
      </w:r>
      <w:proofErr w:type="spellEnd"/>
      <w:r w:rsidRPr="3B314DA6" w:rsidR="6472E2E1">
        <w:rPr>
          <w:rFonts w:ascii="Georgia" w:hAnsi="Georgia" w:eastAsia="Georgia" w:cs="Georgia"/>
          <w:b w:val="1"/>
          <w:bCs w:val="1"/>
          <w:sz w:val="20"/>
          <w:szCs w:val="20"/>
        </w:rPr>
        <w:t xml:space="preserve"> Facilitator</w:t>
      </w:r>
    </w:p>
    <w:p w:rsidR="3C622C4B" w:rsidP="3B314DA6" w:rsidRDefault="3C622C4B" w14:paraId="636D76B5" w14:textId="0FF090D6">
      <w:pPr>
        <w:pStyle w:val="li"/>
        <w:pBdr>
          <w:left w:val="none" w:color="000000" w:sz="0" w:space="8"/>
        </w:pBdr>
        <w:spacing w:after="40" w:line="276" w:lineRule="auto"/>
        <w:ind w:left="720" w:hanging="409"/>
        <w:rPr>
          <w:rFonts w:ascii="Georgia" w:hAnsi="Georgia" w:eastAsia="Georgia" w:cs="Georgia"/>
          <w:b w:val="1"/>
          <w:bCs w:val="1"/>
          <w:sz w:val="18"/>
          <w:szCs w:val="18"/>
        </w:rPr>
      </w:pPr>
    </w:p>
    <w:p w:rsidR="3C622C4B" w:rsidP="3B314DA6" w:rsidRDefault="3C622C4B" w14:paraId="6B265CF4" w14:textId="0E3E558E">
      <w:pPr>
        <w:pStyle w:val="Heading1"/>
        <w:suppressLineNumbers w:val="0"/>
        <w:bidi w:val="0"/>
        <w:spacing w:before="0" w:beforeAutospacing="off" w:after="40" w:afterAutospacing="off" w:line="276" w:lineRule="auto"/>
        <w:ind w:left="0" w:right="0"/>
        <w:jc w:val="left"/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0"/>
          <w:szCs w:val="20"/>
        </w:rPr>
      </w:pPr>
      <w:r w:rsidRPr="3B314DA6" w:rsidR="41C193CD">
        <w:rPr>
          <w:rStyle w:val="template-color"/>
          <w:rFonts w:ascii="Georgia" w:hAnsi="Georgia" w:eastAsia="Georgia" w:cs="Georgia"/>
          <w:caps w:val="1"/>
          <w:color w:val="1F3864" w:themeColor="accent1" w:themeTint="FF" w:themeShade="80"/>
          <w:sz w:val="24"/>
          <w:szCs w:val="24"/>
        </w:rPr>
        <w:t>Education</w:t>
      </w:r>
    </w:p>
    <w:p w:rsidR="3C622C4B" w:rsidP="3B314DA6" w:rsidRDefault="3C622C4B" w14:paraId="6F929A47" w14:textId="38414E63">
      <w:pPr>
        <w:pStyle w:val="li"/>
        <w:pBdr>
          <w:left w:val="none" w:color="000000" w:sz="0" w:space="8"/>
        </w:pBdr>
        <w:spacing w:after="40" w:line="276" w:lineRule="auto"/>
        <w:ind w:left="720" w:hanging="409"/>
        <w:rPr>
          <w:rStyle w:val="template-color"/>
          <w:rFonts w:ascii="Georgia" w:hAnsi="Georgia" w:eastAsia="Georgia" w:cs="Georgia"/>
          <w:b w:val="1"/>
          <w:bCs w:val="1"/>
          <w:caps w:val="1"/>
          <w:color w:val="1F3864" w:themeColor="accent1" w:themeTint="FF" w:themeShade="80"/>
          <w:sz w:val="18"/>
          <w:szCs w:val="18"/>
        </w:rPr>
      </w:pPr>
      <w:r w:rsidRPr="3B314DA6" w:rsidR="41C193CD">
        <w:rPr>
          <w:rFonts w:ascii="Georgia" w:hAnsi="Georgia" w:eastAsia="Georgia" w:cs="Georgia"/>
          <w:b w:val="1"/>
          <w:bCs w:val="1"/>
          <w:sz w:val="20"/>
          <w:szCs w:val="20"/>
        </w:rPr>
        <w:t>Duke U</w:t>
      </w:r>
      <w:r w:rsidRPr="3B314DA6" w:rsidR="41C193CD">
        <w:rPr>
          <w:rFonts w:ascii="Georgia" w:hAnsi="Georgia" w:eastAsia="Georgia" w:cs="Georgia"/>
          <w:b w:val="1"/>
          <w:bCs w:val="1"/>
          <w:sz w:val="20"/>
          <w:szCs w:val="20"/>
        </w:rPr>
        <w:t>niversity – Durham, NC | Bachelor of Arts, Political Science | May 2020</w:t>
      </w:r>
    </w:p>
    <w:p w:rsidR="037E4798" w:rsidP="3B314DA6" w:rsidRDefault="037E4798" w14:paraId="36EAA89D" w14:textId="513ABC11">
      <w:pPr>
        <w:pStyle w:val="ListParagraph"/>
        <w:numPr>
          <w:ilvl w:val="0"/>
          <w:numId w:val="39"/>
        </w:numPr>
        <w:spacing w:after="40" w:line="276" w:lineRule="auto"/>
        <w:ind/>
        <w:rPr>
          <w:rFonts w:ascii="Georgia" w:hAnsi="Georgia" w:eastAsia="Georgia" w:cs="Georgia"/>
          <w:b w:val="0"/>
          <w:bCs w:val="0"/>
          <w:sz w:val="18"/>
          <w:szCs w:val="18"/>
        </w:rPr>
      </w:pPr>
      <w:r w:rsidRPr="3B314DA6" w:rsidR="3C622C4B">
        <w:rPr>
          <w:rFonts w:ascii="Georgia" w:hAnsi="Georgia" w:eastAsia="Georgia" w:cs="Georgia"/>
          <w:b w:val="0"/>
          <w:bCs w:val="0"/>
          <w:sz w:val="18"/>
          <w:szCs w:val="18"/>
        </w:rPr>
        <w:t>Varsi</w:t>
      </w:r>
      <w:r w:rsidRPr="3B314DA6" w:rsidR="3C622C4B">
        <w:rPr>
          <w:rFonts w:ascii="Georgia" w:hAnsi="Georgia" w:eastAsia="Georgia" w:cs="Georgia"/>
          <w:b w:val="0"/>
          <w:bCs w:val="0"/>
          <w:sz w:val="18"/>
          <w:szCs w:val="18"/>
        </w:rPr>
        <w:t>ty Track and Field Team Captain</w:t>
      </w:r>
    </w:p>
    <w:p w:rsidR="037E4798" w:rsidP="3B314DA6" w:rsidRDefault="037E4798" w14:paraId="2D672A9E" w14:textId="4C46797D">
      <w:pPr>
        <w:pStyle w:val="ListParagraph"/>
        <w:numPr>
          <w:ilvl w:val="0"/>
          <w:numId w:val="39"/>
        </w:numPr>
        <w:spacing w:after="40" w:line="276" w:lineRule="auto"/>
        <w:ind/>
        <w:rPr>
          <w:rFonts w:ascii="Georgia" w:hAnsi="Georgia" w:eastAsia="Georgia" w:cs="Georgia"/>
          <w:b w:val="0"/>
          <w:bCs w:val="0"/>
          <w:sz w:val="18"/>
          <w:szCs w:val="18"/>
        </w:rPr>
      </w:pPr>
      <w:r w:rsidRPr="3B314DA6" w:rsidR="3883704B">
        <w:rPr>
          <w:rStyle w:val="span"/>
          <w:rFonts w:ascii="Georgia" w:hAnsi="Georgia" w:eastAsia="Georgia" w:cs="Georgia"/>
          <w:b w:val="0"/>
          <w:bCs w:val="0"/>
          <w:sz w:val="18"/>
          <w:szCs w:val="18"/>
        </w:rPr>
        <w:t>Two-time 2</w:t>
      </w:r>
      <w:r w:rsidRPr="3B314DA6" w:rsidR="3883704B">
        <w:rPr>
          <w:rStyle w:val="span"/>
          <w:rFonts w:ascii="Georgia" w:hAnsi="Georgia" w:eastAsia="Georgia" w:cs="Georgia"/>
          <w:b w:val="0"/>
          <w:bCs w:val="0"/>
          <w:sz w:val="18"/>
          <w:szCs w:val="18"/>
          <w:vertAlign w:val="superscript"/>
        </w:rPr>
        <w:t>nd</w:t>
      </w:r>
      <w:r w:rsidRPr="3B314DA6" w:rsidR="3883704B">
        <w:rPr>
          <w:rStyle w:val="span"/>
          <w:rFonts w:ascii="Georgia" w:hAnsi="Georgia" w:eastAsia="Georgia" w:cs="Georgia"/>
          <w:b w:val="0"/>
          <w:bCs w:val="0"/>
          <w:sz w:val="18"/>
          <w:szCs w:val="18"/>
        </w:rPr>
        <w:t xml:space="preserve"> Team All ACC Track and Field Selection</w:t>
      </w:r>
    </w:p>
    <w:p w:rsidR="037E4798" w:rsidP="3B314DA6" w:rsidRDefault="037E4798" w14:paraId="42AC8609" w14:textId="345FAC71">
      <w:pPr>
        <w:pStyle w:val="ListParagraph"/>
        <w:numPr>
          <w:ilvl w:val="0"/>
          <w:numId w:val="39"/>
        </w:numPr>
        <w:spacing w:after="40" w:line="276" w:lineRule="auto"/>
        <w:ind/>
        <w:rPr>
          <w:rFonts w:ascii="Georgia" w:hAnsi="Georgia" w:eastAsia="Georgia" w:cs="Georgia"/>
          <w:b w:val="0"/>
          <w:bCs w:val="0"/>
          <w:sz w:val="18"/>
          <w:szCs w:val="18"/>
        </w:rPr>
      </w:pPr>
      <w:r w:rsidRPr="3B314DA6" w:rsidR="05B8F080">
        <w:rPr>
          <w:rFonts w:ascii="Georgia" w:hAnsi="Georgia" w:eastAsia="Georgia" w:cs="Georgia"/>
          <w:b w:val="0"/>
          <w:bCs w:val="0"/>
          <w:sz w:val="18"/>
          <w:szCs w:val="18"/>
        </w:rPr>
        <w:t>D</w:t>
      </w:r>
      <w:r w:rsidRPr="3B314DA6" w:rsidR="05B8F080">
        <w:rPr>
          <w:rFonts w:ascii="Georgia" w:hAnsi="Georgia" w:eastAsia="Georgia" w:cs="Georgia"/>
          <w:b w:val="0"/>
          <w:bCs w:val="0"/>
          <w:sz w:val="18"/>
          <w:szCs w:val="18"/>
        </w:rPr>
        <w:t xml:space="preserve">uke Leadership Enrichment and Development (L.E.A.D) Program </w:t>
      </w:r>
    </w:p>
    <w:p w:rsidR="037E4798" w:rsidP="3B314DA6" w:rsidRDefault="037E4798" w14:paraId="34D307DA" w14:textId="0E2E17DF">
      <w:pPr>
        <w:pStyle w:val="ListParagraph"/>
        <w:numPr>
          <w:ilvl w:val="0"/>
          <w:numId w:val="39"/>
        </w:numPr>
        <w:spacing w:after="40" w:line="276" w:lineRule="auto"/>
        <w:ind/>
        <w:rPr>
          <w:rFonts w:ascii="Georgia" w:hAnsi="Georgia" w:eastAsia="Georgia" w:cs="Georgia"/>
          <w:b w:val="0"/>
          <w:bCs w:val="0"/>
          <w:sz w:val="18"/>
          <w:szCs w:val="18"/>
        </w:rPr>
      </w:pPr>
      <w:r w:rsidRPr="3B314DA6" w:rsidR="05B8F080">
        <w:rPr>
          <w:rStyle w:val="span"/>
          <w:rFonts w:ascii="Georgia" w:hAnsi="Georgia" w:eastAsia="Georgia" w:cs="Georgia"/>
          <w:b w:val="0"/>
          <w:bCs w:val="0"/>
          <w:sz w:val="18"/>
          <w:szCs w:val="18"/>
        </w:rPr>
        <w:t>A</w:t>
      </w:r>
      <w:r w:rsidRPr="3B314DA6" w:rsidR="05B8F080">
        <w:rPr>
          <w:rStyle w:val="span"/>
          <w:rFonts w:ascii="Georgia" w:hAnsi="Georgia" w:eastAsia="Georgia" w:cs="Georgia"/>
          <w:b w:val="0"/>
          <w:bCs w:val="0"/>
          <w:sz w:val="18"/>
          <w:szCs w:val="18"/>
        </w:rPr>
        <w:t>ll ACC Academic Team</w:t>
      </w:r>
    </w:p>
    <w:sectPr w:rsidRPr="0022176E" w:rsidR="00D048E9" w:rsidSect="00B160FE">
      <w:headerReference w:type="default" r:id="rId10"/>
      <w:pgSz w:w="12240" w:h="15840" w:orient="portrait"/>
      <w:pgMar w:top="720" w:right="720" w:bottom="720" w:left="720" w:header="708" w:footer="708" w:gutter="0"/>
      <w:cols w:equalWidth="1" w:space="708" w:num="2"/>
      <w:titlePg/>
      <w:docGrid w:linePitch="360"/>
      <w:headerReference w:type="first" r:id="Rc5712ce0b81a48f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B4C1E" w:rsidRDefault="008B4C1E" w14:paraId="5F13BFD5" w14:textId="77777777">
      <w:r>
        <w:separator/>
      </w:r>
    </w:p>
  </w:endnote>
  <w:endnote w:type="continuationSeparator" w:id="0">
    <w:p w:rsidR="008B4C1E" w:rsidRDefault="008B4C1E" w14:paraId="5D59A42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B4C1E" w:rsidRDefault="008B4C1E" w14:paraId="6D3416B0" w14:textId="77777777">
      <w:r>
        <w:separator/>
      </w:r>
    </w:p>
  </w:footnote>
  <w:footnote w:type="continuationSeparator" w:id="0">
    <w:p w:rsidR="008B4C1E" w:rsidRDefault="008B4C1E" w14:paraId="687C2E2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C64C6" w:rsidRDefault="008C64C6" w14:paraId="53BB71F6" w14:textId="77777777">
    <w:pPr>
      <w:pStyle w:val="p"/>
      <w:rPr>
        <w:spacing w:val="8"/>
      </w:rPr>
    </w:pPr>
    <w:r>
      <w:rPr>
        <w:rStyle w:val="span"/>
        <w:rFonts w:ascii="Times New Roman" w:hAnsi="Times New Roman" w:eastAsia="Times New Roman" w:cs="Times New Roman"/>
        <w:spacing w:val="8"/>
        <w:sz w:val="20"/>
        <w:szCs w:val="20"/>
      </w:rPr>
      <w:t> </w:t>
    </w:r>
  </w:p>
</w:hdr>
</file>

<file path=word/header2.xml><?xml version="1.0" encoding="utf-8"?>
<w:hdr xmlns:w14="http://schemas.microsoft.com/office/word/2010/wordml" xmlns:r="http://schemas.openxmlformats.org/officeDocument/2006/relationships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395"/>
      <w:gridCol w:w="7230"/>
      <w:gridCol w:w="1455"/>
    </w:tblGrid>
    <w:tr w:rsidR="037E4798" w:rsidTr="037E4798" w14:paraId="4BB0F19B">
      <w:trPr>
        <w:trHeight w:val="300"/>
      </w:trPr>
      <w:tc>
        <w:tcPr>
          <w:tcW w:w="1395" w:type="dxa"/>
          <w:tcMar/>
          <w:vAlign w:val="center"/>
        </w:tcPr>
        <w:p w:rsidR="037E4798" w:rsidP="037E4798" w:rsidRDefault="037E4798" w14:paraId="1F0D698A" w14:textId="5CFD32AC">
          <w:pPr>
            <w:pStyle w:val="Header"/>
            <w:bidi w:val="0"/>
            <w:ind w:left="-115"/>
            <w:jc w:val="center"/>
          </w:pPr>
        </w:p>
      </w:tc>
      <w:tc>
        <w:tcPr>
          <w:tcW w:w="7230" w:type="dxa"/>
          <w:tcMar/>
        </w:tcPr>
        <w:p w:rsidR="037E4798" w:rsidP="037E4798" w:rsidRDefault="037E4798" w14:paraId="32087417" w14:textId="6B52F692">
          <w:pPr>
            <w:pStyle w:val="p"/>
            <w:jc w:val="center"/>
            <w:rPr>
              <w:rStyle w:val="span"/>
              <w:color w:val="1F3864" w:themeColor="accent1" w:themeTint="FF" w:themeShade="80"/>
            </w:rPr>
          </w:pPr>
          <w:r w:rsidRPr="037E4798" w:rsidR="037E4798">
            <w:rPr>
              <w:rStyle w:val="template-color"/>
              <w:b w:val="1"/>
              <w:bCs w:val="1"/>
              <w:color w:val="1F3864" w:themeColor="accent1" w:themeTint="FF" w:themeShade="80"/>
              <w:sz w:val="48"/>
              <w:szCs w:val="48"/>
            </w:rPr>
            <w:t>Christian Friis</w:t>
          </w:r>
        </w:p>
        <w:p w:rsidR="037E4798" w:rsidP="037E4798" w:rsidRDefault="037E4798" w14:paraId="300E4827" w14:textId="3A03845A">
          <w:pPr>
            <w:pStyle w:val="Header"/>
            <w:bidi w:val="0"/>
            <w:jc w:val="center"/>
            <w:rPr>
              <w:rFonts w:ascii="Georgia" w:hAnsi="Georgia" w:eastAsia="Georgia" w:cs="Georgia"/>
              <w:sz w:val="20"/>
              <w:szCs w:val="20"/>
            </w:rPr>
          </w:pPr>
          <w:r w:rsidRPr="037E4798" w:rsidR="037E4798">
            <w:rPr>
              <w:rFonts w:ascii="Georgia" w:hAnsi="Georgia" w:eastAsia="Georgia" w:cs="Georgia"/>
              <w:sz w:val="20"/>
              <w:szCs w:val="20"/>
            </w:rPr>
            <w:t>(850) 502-0297</w:t>
          </w:r>
        </w:p>
        <w:p w:rsidR="037E4798" w:rsidP="037E4798" w:rsidRDefault="037E4798" w14:paraId="76E0A639" w14:textId="78332359">
          <w:pPr>
            <w:pStyle w:val="Header"/>
            <w:bidi w:val="0"/>
            <w:jc w:val="center"/>
            <w:rPr>
              <w:rFonts w:ascii="Georgia" w:hAnsi="Georgia" w:eastAsia="Georgia" w:cs="Georgia"/>
              <w:sz w:val="20"/>
              <w:szCs w:val="20"/>
            </w:rPr>
          </w:pPr>
          <w:hyperlink r:id="R3255643ec35c4924">
            <w:r w:rsidRPr="037E4798" w:rsidR="037E4798">
              <w:rPr>
                <w:rStyle w:val="Hyperlink"/>
                <w:rFonts w:ascii="Georgia" w:hAnsi="Georgia" w:eastAsia="Georgia" w:cs="Georgia"/>
                <w:sz w:val="20"/>
                <w:szCs w:val="20"/>
              </w:rPr>
              <w:t>Friiscc@gmail.com</w:t>
            </w:r>
          </w:hyperlink>
        </w:p>
        <w:p w:rsidR="037E4798" w:rsidP="037E4798" w:rsidRDefault="037E4798" w14:paraId="4BE7B536" w14:textId="75FC68BF">
          <w:pPr>
            <w:pStyle w:val="p"/>
            <w:spacing w:line="360" w:lineRule="auto"/>
            <w:jc w:val="center"/>
            <w:rPr>
              <w:sz w:val="20"/>
              <w:szCs w:val="20"/>
            </w:rPr>
          </w:pPr>
          <w:hyperlink r:id="Rb0117369a7bd45e6">
            <w:r w:rsidRPr="037E4798" w:rsidR="037E4798">
              <w:rPr>
                <w:rStyle w:val="Hyperlink"/>
                <w:sz w:val="20"/>
                <w:szCs w:val="20"/>
              </w:rPr>
              <w:t>www.linkedin.com/in/friiscc</w:t>
            </w:r>
          </w:hyperlink>
        </w:p>
        <w:p w:rsidR="037E4798" w:rsidP="037E4798" w:rsidRDefault="037E4798" w14:paraId="4BBD9ACF" w14:textId="65242D1B">
          <w:pPr>
            <w:pStyle w:val="Header"/>
            <w:bidi w:val="0"/>
            <w:jc w:val="center"/>
            <w:rPr>
              <w:rFonts w:ascii="Georgia" w:hAnsi="Georgia" w:eastAsia="Georgia" w:cs="Georgia"/>
              <w:sz w:val="20"/>
              <w:szCs w:val="20"/>
            </w:rPr>
          </w:pPr>
        </w:p>
      </w:tc>
      <w:tc>
        <w:tcPr>
          <w:tcW w:w="1455" w:type="dxa"/>
          <w:tcMar/>
        </w:tcPr>
        <w:p w:rsidR="037E4798" w:rsidP="037E4798" w:rsidRDefault="037E4798" w14:paraId="7E3CA478" w14:textId="405F1F42">
          <w:pPr>
            <w:pStyle w:val="Header"/>
            <w:bidi w:val="0"/>
            <w:ind w:right="-115"/>
            <w:jc w:val="right"/>
          </w:pPr>
        </w:p>
      </w:tc>
    </w:tr>
  </w:tbl>
  <w:p w:rsidR="037E4798" w:rsidP="037E4798" w:rsidRDefault="037E4798" w14:paraId="3BE9A728" w14:textId="0E655BB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OR8rfz/oU+HqCX" int2:id="8vrnL0Ns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8.65pt;height:10.1pt" o:bullet="t" type="#_x0000_t75">
        <v:imagedata o:title="" r:id="rId1"/>
      </v:shape>
    </w:pict>
  </w:numPicBullet>
  <w:abstractNum xmlns:w="http://schemas.openxmlformats.org/wordprocessingml/2006/main" w:abstractNumId="44">
    <w:nsid w:val="4f9d0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5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7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9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1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3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5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7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91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3ce99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671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9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1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3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5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7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9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1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31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78bb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5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7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9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1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3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5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7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91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b062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5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7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9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1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3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5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7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91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8288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5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7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9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1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3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5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7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91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cf7b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5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7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9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1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3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5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7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91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879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90e5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0a179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5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7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9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1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3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5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7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91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8342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e42f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753f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671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9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1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3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5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7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9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1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31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18ad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58cb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671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9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1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3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5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7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9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1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31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hybridMultilevel"/>
    <w:tmpl w:val="48E613E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61BAA1D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1579709F"/>
    <w:multiLevelType w:val="hybridMultilevel"/>
    <w:tmpl w:val="8CD8CD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195A43D6"/>
    <w:multiLevelType w:val="hybridMultilevel"/>
    <w:tmpl w:val="FFFFFFFF"/>
    <w:lvl w:ilvl="0" w:tplc="C16A97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E05A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4A67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DE32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544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3C07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C29E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D255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8041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1B164C11"/>
    <w:multiLevelType w:val="hybridMultilevel"/>
    <w:tmpl w:val="046ABB18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1E9CF61E"/>
    <w:multiLevelType w:val="hybridMultilevel"/>
    <w:tmpl w:val="FFFFFFFF"/>
    <w:lvl w:ilvl="0" w:tplc="C3007E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C255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601F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08FD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983E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86A9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F846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FA09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1A82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27BC3D1"/>
    <w:multiLevelType w:val="hybridMultilevel"/>
    <w:tmpl w:val="FFFFFFFF"/>
    <w:lvl w:ilvl="0" w:tplc="2FF63A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4A95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A6E4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2E88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0C47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4648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8E34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20AF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22AD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5FB2DFE"/>
    <w:multiLevelType w:val="hybridMultilevel"/>
    <w:tmpl w:val="FFFFFFFF"/>
    <w:lvl w:ilvl="0" w:tplc="508429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2C54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58E1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0E4B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FE7A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3A1D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8A5D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5E12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7A4D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2EE4523"/>
    <w:multiLevelType w:val="hybridMultilevel"/>
    <w:tmpl w:val="C808728E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FA7FD37"/>
    <w:multiLevelType w:val="hybridMultilevel"/>
    <w:tmpl w:val="FFFFFFFF"/>
    <w:lvl w:ilvl="0" w:tplc="69185E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8442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9EFA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3449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02AF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7E7A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66E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2ACD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56F6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1" w16cid:durableId="2022513857">
    <w:abstractNumId w:val="27"/>
  </w:num>
  <w:num w:numId="2" w16cid:durableId="1142966849">
    <w:abstractNumId w:val="28"/>
  </w:num>
  <w:num w:numId="3" w16cid:durableId="279342511">
    <w:abstractNumId w:val="30"/>
  </w:num>
  <w:num w:numId="4" w16cid:durableId="1397363586">
    <w:abstractNumId w:val="26"/>
  </w:num>
  <w:num w:numId="5" w16cid:durableId="1503397235">
    <w:abstractNumId w:val="24"/>
  </w:num>
  <w:num w:numId="6" w16cid:durableId="1632636217">
    <w:abstractNumId w:val="0"/>
  </w:num>
  <w:num w:numId="7" w16cid:durableId="1873807527">
    <w:abstractNumId w:val="1"/>
  </w:num>
  <w:num w:numId="8" w16cid:durableId="491138899">
    <w:abstractNumId w:val="2"/>
  </w:num>
  <w:num w:numId="9" w16cid:durableId="1251543506">
    <w:abstractNumId w:val="3"/>
  </w:num>
  <w:num w:numId="10" w16cid:durableId="1818569027">
    <w:abstractNumId w:val="4"/>
  </w:num>
  <w:num w:numId="11" w16cid:durableId="956109569">
    <w:abstractNumId w:val="5"/>
  </w:num>
  <w:num w:numId="12" w16cid:durableId="860319791">
    <w:abstractNumId w:val="6"/>
  </w:num>
  <w:num w:numId="13" w16cid:durableId="2065835493">
    <w:abstractNumId w:val="7"/>
  </w:num>
  <w:num w:numId="14" w16cid:durableId="1884098275">
    <w:abstractNumId w:val="8"/>
  </w:num>
  <w:num w:numId="15" w16cid:durableId="1463041165">
    <w:abstractNumId w:val="9"/>
  </w:num>
  <w:num w:numId="16" w16cid:durableId="1070225559">
    <w:abstractNumId w:val="10"/>
  </w:num>
  <w:num w:numId="17" w16cid:durableId="1556509336">
    <w:abstractNumId w:val="11"/>
  </w:num>
  <w:num w:numId="18" w16cid:durableId="25185602">
    <w:abstractNumId w:val="12"/>
  </w:num>
  <w:num w:numId="19" w16cid:durableId="820921711">
    <w:abstractNumId w:val="13"/>
  </w:num>
  <w:num w:numId="20" w16cid:durableId="2114470266">
    <w:abstractNumId w:val="14"/>
  </w:num>
  <w:num w:numId="21" w16cid:durableId="921331519">
    <w:abstractNumId w:val="15"/>
  </w:num>
  <w:num w:numId="22" w16cid:durableId="959340477">
    <w:abstractNumId w:val="16"/>
  </w:num>
  <w:num w:numId="23" w16cid:durableId="709258640">
    <w:abstractNumId w:val="17"/>
  </w:num>
  <w:num w:numId="24" w16cid:durableId="23749021">
    <w:abstractNumId w:val="18"/>
  </w:num>
  <w:num w:numId="25" w16cid:durableId="16809809">
    <w:abstractNumId w:val="19"/>
  </w:num>
  <w:num w:numId="26" w16cid:durableId="205064689">
    <w:abstractNumId w:val="20"/>
  </w:num>
  <w:num w:numId="27" w16cid:durableId="425228575">
    <w:abstractNumId w:val="21"/>
  </w:num>
  <w:num w:numId="28" w16cid:durableId="1756585611">
    <w:abstractNumId w:val="22"/>
  </w:num>
  <w:num w:numId="29" w16cid:durableId="1741173519">
    <w:abstractNumId w:val="23"/>
  </w:num>
  <w:num w:numId="30" w16cid:durableId="40329322">
    <w:abstractNumId w:val="25"/>
  </w:num>
  <w:num w:numId="31" w16cid:durableId="91435971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4635"/>
    <w:rsid w:val="00006B58"/>
    <w:rsid w:val="000160A5"/>
    <w:rsid w:val="00020CAA"/>
    <w:rsid w:val="00031F6E"/>
    <w:rsid w:val="00033021"/>
    <w:rsid w:val="0003649A"/>
    <w:rsid w:val="00055FA2"/>
    <w:rsid w:val="00096FD6"/>
    <w:rsid w:val="000A598D"/>
    <w:rsid w:val="000C6C7A"/>
    <w:rsid w:val="000C73EC"/>
    <w:rsid w:val="000C7654"/>
    <w:rsid w:val="000D41F2"/>
    <w:rsid w:val="000D5FA6"/>
    <w:rsid w:val="000F09A8"/>
    <w:rsid w:val="001042E0"/>
    <w:rsid w:val="00112EE8"/>
    <w:rsid w:val="001211B5"/>
    <w:rsid w:val="00144E3F"/>
    <w:rsid w:val="0016385A"/>
    <w:rsid w:val="00181DA4"/>
    <w:rsid w:val="001F3099"/>
    <w:rsid w:val="0022176E"/>
    <w:rsid w:val="002261D1"/>
    <w:rsid w:val="00244BC1"/>
    <w:rsid w:val="002609F6"/>
    <w:rsid w:val="002A24B9"/>
    <w:rsid w:val="002B1C5C"/>
    <w:rsid w:val="002D5D78"/>
    <w:rsid w:val="002D63DA"/>
    <w:rsid w:val="002E4679"/>
    <w:rsid w:val="002E5ADF"/>
    <w:rsid w:val="002E6F62"/>
    <w:rsid w:val="003021B0"/>
    <w:rsid w:val="00303B63"/>
    <w:rsid w:val="0031637E"/>
    <w:rsid w:val="0032406F"/>
    <w:rsid w:val="0033523E"/>
    <w:rsid w:val="00337785"/>
    <w:rsid w:val="003411DD"/>
    <w:rsid w:val="00357CBB"/>
    <w:rsid w:val="0036159E"/>
    <w:rsid w:val="00365129"/>
    <w:rsid w:val="003A422D"/>
    <w:rsid w:val="003D0F54"/>
    <w:rsid w:val="003D6F14"/>
    <w:rsid w:val="003F01B2"/>
    <w:rsid w:val="003F438D"/>
    <w:rsid w:val="0042176B"/>
    <w:rsid w:val="00430561"/>
    <w:rsid w:val="00437ABA"/>
    <w:rsid w:val="004544A8"/>
    <w:rsid w:val="00472750"/>
    <w:rsid w:val="00473DD6"/>
    <w:rsid w:val="004863CE"/>
    <w:rsid w:val="004A0B4B"/>
    <w:rsid w:val="004A0D5A"/>
    <w:rsid w:val="004F68D2"/>
    <w:rsid w:val="00522F03"/>
    <w:rsid w:val="00532468"/>
    <w:rsid w:val="005431D7"/>
    <w:rsid w:val="00544A45"/>
    <w:rsid w:val="005A7AE9"/>
    <w:rsid w:val="005B3F66"/>
    <w:rsid w:val="005E0134"/>
    <w:rsid w:val="005E66B5"/>
    <w:rsid w:val="0060238E"/>
    <w:rsid w:val="006048D2"/>
    <w:rsid w:val="00622BAE"/>
    <w:rsid w:val="0064158F"/>
    <w:rsid w:val="006749CE"/>
    <w:rsid w:val="00677C7A"/>
    <w:rsid w:val="00684017"/>
    <w:rsid w:val="00695B0D"/>
    <w:rsid w:val="006B7A22"/>
    <w:rsid w:val="006D6D7B"/>
    <w:rsid w:val="006F1D7A"/>
    <w:rsid w:val="006F68C7"/>
    <w:rsid w:val="00735DEC"/>
    <w:rsid w:val="00750DDB"/>
    <w:rsid w:val="00753EE1"/>
    <w:rsid w:val="0077262F"/>
    <w:rsid w:val="00773D2B"/>
    <w:rsid w:val="00775D6F"/>
    <w:rsid w:val="007824CF"/>
    <w:rsid w:val="007A1A83"/>
    <w:rsid w:val="007A2C99"/>
    <w:rsid w:val="007A3CBC"/>
    <w:rsid w:val="007A4F71"/>
    <w:rsid w:val="007C05B2"/>
    <w:rsid w:val="007C0931"/>
    <w:rsid w:val="007D221C"/>
    <w:rsid w:val="00821FBE"/>
    <w:rsid w:val="008434C2"/>
    <w:rsid w:val="008436E6"/>
    <w:rsid w:val="00847CEB"/>
    <w:rsid w:val="00862BC7"/>
    <w:rsid w:val="008631A6"/>
    <w:rsid w:val="00866EE1"/>
    <w:rsid w:val="008B4C1E"/>
    <w:rsid w:val="008C64C6"/>
    <w:rsid w:val="00905AAD"/>
    <w:rsid w:val="0093560C"/>
    <w:rsid w:val="00937A10"/>
    <w:rsid w:val="00957DFC"/>
    <w:rsid w:val="0097523F"/>
    <w:rsid w:val="009902FA"/>
    <w:rsid w:val="009A1314"/>
    <w:rsid w:val="009B04F9"/>
    <w:rsid w:val="009F13D9"/>
    <w:rsid w:val="009F446F"/>
    <w:rsid w:val="00A03922"/>
    <w:rsid w:val="00A11012"/>
    <w:rsid w:val="00A1534A"/>
    <w:rsid w:val="00A416DA"/>
    <w:rsid w:val="00A77B3E"/>
    <w:rsid w:val="00AA7720"/>
    <w:rsid w:val="00B0231A"/>
    <w:rsid w:val="00B160FE"/>
    <w:rsid w:val="00B26F1F"/>
    <w:rsid w:val="00B27AA2"/>
    <w:rsid w:val="00B60349"/>
    <w:rsid w:val="00B72C31"/>
    <w:rsid w:val="00B72FDE"/>
    <w:rsid w:val="00BA1144"/>
    <w:rsid w:val="00BA1834"/>
    <w:rsid w:val="00BC62C3"/>
    <w:rsid w:val="00BF1AD9"/>
    <w:rsid w:val="00BF2E0C"/>
    <w:rsid w:val="00C14B5D"/>
    <w:rsid w:val="00C14C3F"/>
    <w:rsid w:val="00C1743A"/>
    <w:rsid w:val="00C347A9"/>
    <w:rsid w:val="00C81D65"/>
    <w:rsid w:val="00CA43AB"/>
    <w:rsid w:val="00CC5CE8"/>
    <w:rsid w:val="00CF0CFE"/>
    <w:rsid w:val="00D014D7"/>
    <w:rsid w:val="00D048E9"/>
    <w:rsid w:val="00D11CCC"/>
    <w:rsid w:val="00D56203"/>
    <w:rsid w:val="00D66A34"/>
    <w:rsid w:val="00D80E0E"/>
    <w:rsid w:val="00DA1199"/>
    <w:rsid w:val="00DD119C"/>
    <w:rsid w:val="00DD405C"/>
    <w:rsid w:val="00DD5635"/>
    <w:rsid w:val="00DD7A3B"/>
    <w:rsid w:val="00DF4A2D"/>
    <w:rsid w:val="00DF7847"/>
    <w:rsid w:val="00E0395A"/>
    <w:rsid w:val="00E1219E"/>
    <w:rsid w:val="00E132AB"/>
    <w:rsid w:val="00E306B0"/>
    <w:rsid w:val="00E331D1"/>
    <w:rsid w:val="00E3519B"/>
    <w:rsid w:val="00E405A8"/>
    <w:rsid w:val="00E737E5"/>
    <w:rsid w:val="00E77C52"/>
    <w:rsid w:val="00E956AA"/>
    <w:rsid w:val="00EA4729"/>
    <w:rsid w:val="00EB4E2A"/>
    <w:rsid w:val="00EC3A05"/>
    <w:rsid w:val="00F03B32"/>
    <w:rsid w:val="00F053E1"/>
    <w:rsid w:val="00F10CCB"/>
    <w:rsid w:val="00F17BE7"/>
    <w:rsid w:val="00F27EC7"/>
    <w:rsid w:val="00F507FE"/>
    <w:rsid w:val="00F53E5A"/>
    <w:rsid w:val="00F64C79"/>
    <w:rsid w:val="00F83833"/>
    <w:rsid w:val="00F84B5C"/>
    <w:rsid w:val="00FA1BD0"/>
    <w:rsid w:val="00FB59CE"/>
    <w:rsid w:val="00FB74FF"/>
    <w:rsid w:val="00FC2490"/>
    <w:rsid w:val="02DD4C73"/>
    <w:rsid w:val="037E4798"/>
    <w:rsid w:val="05753308"/>
    <w:rsid w:val="05B8F080"/>
    <w:rsid w:val="066D5C5B"/>
    <w:rsid w:val="06A66623"/>
    <w:rsid w:val="07E02CFE"/>
    <w:rsid w:val="081DA007"/>
    <w:rsid w:val="0841C262"/>
    <w:rsid w:val="08E52039"/>
    <w:rsid w:val="08FA5939"/>
    <w:rsid w:val="0A3DDEFE"/>
    <w:rsid w:val="0A6E4FC1"/>
    <w:rsid w:val="0A763FBB"/>
    <w:rsid w:val="0AE42FC1"/>
    <w:rsid w:val="0B6F37AB"/>
    <w:rsid w:val="0C280AA3"/>
    <w:rsid w:val="0C407E80"/>
    <w:rsid w:val="0C838209"/>
    <w:rsid w:val="0CF6FE6F"/>
    <w:rsid w:val="0D56B035"/>
    <w:rsid w:val="0D61AFFA"/>
    <w:rsid w:val="0DF54A24"/>
    <w:rsid w:val="0E50772F"/>
    <w:rsid w:val="0EDCCB12"/>
    <w:rsid w:val="0F4CE4F7"/>
    <w:rsid w:val="1064D3F9"/>
    <w:rsid w:val="106581C6"/>
    <w:rsid w:val="12B458DF"/>
    <w:rsid w:val="137A632B"/>
    <w:rsid w:val="1396663C"/>
    <w:rsid w:val="144BE325"/>
    <w:rsid w:val="145D91E9"/>
    <w:rsid w:val="14908809"/>
    <w:rsid w:val="16954FF6"/>
    <w:rsid w:val="190DE15C"/>
    <w:rsid w:val="194ED47C"/>
    <w:rsid w:val="1980BFF8"/>
    <w:rsid w:val="1B5E5778"/>
    <w:rsid w:val="1CBAEC8D"/>
    <w:rsid w:val="1CEADE41"/>
    <w:rsid w:val="1D40D5F8"/>
    <w:rsid w:val="1F42110F"/>
    <w:rsid w:val="2044A9E4"/>
    <w:rsid w:val="20CB8328"/>
    <w:rsid w:val="21B42778"/>
    <w:rsid w:val="21BF51A5"/>
    <w:rsid w:val="21C4241C"/>
    <w:rsid w:val="2286A4B5"/>
    <w:rsid w:val="236120A2"/>
    <w:rsid w:val="237006A7"/>
    <w:rsid w:val="2452894A"/>
    <w:rsid w:val="25C4B001"/>
    <w:rsid w:val="27514F1E"/>
    <w:rsid w:val="27D5FF5A"/>
    <w:rsid w:val="282D1BB3"/>
    <w:rsid w:val="28437200"/>
    <w:rsid w:val="2880A421"/>
    <w:rsid w:val="28989581"/>
    <w:rsid w:val="291B8436"/>
    <w:rsid w:val="292F96EE"/>
    <w:rsid w:val="29CD5176"/>
    <w:rsid w:val="2A5530C4"/>
    <w:rsid w:val="2AB96868"/>
    <w:rsid w:val="2B7045B6"/>
    <w:rsid w:val="2B99A810"/>
    <w:rsid w:val="2BAF5D81"/>
    <w:rsid w:val="2C90473D"/>
    <w:rsid w:val="2CD0C972"/>
    <w:rsid w:val="2D566CE6"/>
    <w:rsid w:val="2EE98C01"/>
    <w:rsid w:val="2FFEE657"/>
    <w:rsid w:val="30A59BC1"/>
    <w:rsid w:val="316AEDC9"/>
    <w:rsid w:val="31A029C9"/>
    <w:rsid w:val="32E9DB31"/>
    <w:rsid w:val="337DAAC0"/>
    <w:rsid w:val="35F0E0A2"/>
    <w:rsid w:val="37B3C2B6"/>
    <w:rsid w:val="37F22A58"/>
    <w:rsid w:val="3854126C"/>
    <w:rsid w:val="387B7B61"/>
    <w:rsid w:val="3882DA67"/>
    <w:rsid w:val="3883704B"/>
    <w:rsid w:val="39336491"/>
    <w:rsid w:val="39D1A1AD"/>
    <w:rsid w:val="3A0B7E05"/>
    <w:rsid w:val="3B314DA6"/>
    <w:rsid w:val="3B658B2D"/>
    <w:rsid w:val="3C622C4B"/>
    <w:rsid w:val="3C6A69E6"/>
    <w:rsid w:val="3F8F1037"/>
    <w:rsid w:val="40160FF7"/>
    <w:rsid w:val="401CAF7F"/>
    <w:rsid w:val="40DF329D"/>
    <w:rsid w:val="41C193CD"/>
    <w:rsid w:val="435966D9"/>
    <w:rsid w:val="45318778"/>
    <w:rsid w:val="4693D6C6"/>
    <w:rsid w:val="46BD9CD5"/>
    <w:rsid w:val="47A15184"/>
    <w:rsid w:val="49EC6D34"/>
    <w:rsid w:val="4A5A272F"/>
    <w:rsid w:val="4AA94F63"/>
    <w:rsid w:val="4B4D9D44"/>
    <w:rsid w:val="4C3C15CB"/>
    <w:rsid w:val="4D0AD88E"/>
    <w:rsid w:val="4E7195A8"/>
    <w:rsid w:val="4FA905AC"/>
    <w:rsid w:val="5032D503"/>
    <w:rsid w:val="51E5AC67"/>
    <w:rsid w:val="5293D797"/>
    <w:rsid w:val="5508680E"/>
    <w:rsid w:val="552DBB32"/>
    <w:rsid w:val="55D19398"/>
    <w:rsid w:val="5674EE80"/>
    <w:rsid w:val="570B1843"/>
    <w:rsid w:val="571D3549"/>
    <w:rsid w:val="59403B34"/>
    <w:rsid w:val="5964D1C8"/>
    <w:rsid w:val="5AB6A69C"/>
    <w:rsid w:val="5B2AE0C1"/>
    <w:rsid w:val="5C70E4F3"/>
    <w:rsid w:val="5CEFA5D8"/>
    <w:rsid w:val="5D6F386B"/>
    <w:rsid w:val="60AD4F1D"/>
    <w:rsid w:val="611FA70B"/>
    <w:rsid w:val="6123F013"/>
    <w:rsid w:val="620D2B22"/>
    <w:rsid w:val="62CEA4CF"/>
    <w:rsid w:val="62EAC72C"/>
    <w:rsid w:val="643D0F1A"/>
    <w:rsid w:val="6472E2E1"/>
    <w:rsid w:val="64D21806"/>
    <w:rsid w:val="64DA1DCB"/>
    <w:rsid w:val="6553AB86"/>
    <w:rsid w:val="65E46FED"/>
    <w:rsid w:val="664370CE"/>
    <w:rsid w:val="66F5ECAB"/>
    <w:rsid w:val="67374489"/>
    <w:rsid w:val="67A7181D"/>
    <w:rsid w:val="67EA10F8"/>
    <w:rsid w:val="680906E0"/>
    <w:rsid w:val="686DE3B1"/>
    <w:rsid w:val="68B24D9B"/>
    <w:rsid w:val="68C75952"/>
    <w:rsid w:val="68EF435C"/>
    <w:rsid w:val="6B3482B7"/>
    <w:rsid w:val="6B47939D"/>
    <w:rsid w:val="6C0C2A4A"/>
    <w:rsid w:val="6C7F7B65"/>
    <w:rsid w:val="6CAE43A0"/>
    <w:rsid w:val="6DF0DAAA"/>
    <w:rsid w:val="6E30F3EA"/>
    <w:rsid w:val="6E8620DE"/>
    <w:rsid w:val="6F8CAA20"/>
    <w:rsid w:val="703F5214"/>
    <w:rsid w:val="70900112"/>
    <w:rsid w:val="70CEF7EA"/>
    <w:rsid w:val="71125E66"/>
    <w:rsid w:val="71E1C72F"/>
    <w:rsid w:val="7219A6C2"/>
    <w:rsid w:val="722C1D9E"/>
    <w:rsid w:val="72DA41A0"/>
    <w:rsid w:val="73D67899"/>
    <w:rsid w:val="740A5EF3"/>
    <w:rsid w:val="759B445A"/>
    <w:rsid w:val="760535FA"/>
    <w:rsid w:val="771E6405"/>
    <w:rsid w:val="7751A2B3"/>
    <w:rsid w:val="775F10AB"/>
    <w:rsid w:val="799AD903"/>
    <w:rsid w:val="79D76D5A"/>
    <w:rsid w:val="79F07B7A"/>
    <w:rsid w:val="7A3635E6"/>
    <w:rsid w:val="7A37DAA1"/>
    <w:rsid w:val="7C1B3EA4"/>
    <w:rsid w:val="7F25CEFF"/>
    <w:rsid w:val="7F5B4E19"/>
    <w:rsid w:val="7F6A0F81"/>
    <w:rsid w:val="7F8E194B"/>
    <w:rsid w:val="7FB1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2"/>
    </o:shapelayout>
  </w:shapeDefaults>
  <w:decimalSymbol w:val="."/>
  <w:listSeparator w:val=","/>
  <w14:docId w14:val="58559EA8"/>
  <w15:chartTrackingRefBased/>
  <w15:docId w15:val="{E82A6219-2E2E-4FE0-898D-9EE309E4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F4A2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iv" w:customStyle="1">
    <w:name w:val="div"/>
    <w:basedOn w:val="Normal"/>
    <w:rPr>
      <w:rFonts w:ascii="Georgia" w:hAnsi="Georgia" w:eastAsia="Georgia" w:cs="Georgia"/>
    </w:rPr>
  </w:style>
  <w:style w:type="paragraph" w:styleId="p" w:customStyle="1">
    <w:name w:val="p"/>
    <w:basedOn w:val="Normal"/>
    <w:rPr>
      <w:rFonts w:ascii="Georgia" w:hAnsi="Georgia" w:eastAsia="Georgia" w:cs="Georgia"/>
    </w:rPr>
  </w:style>
  <w:style w:type="character" w:styleId="span" w:customStyle="1">
    <w:name w:val="span"/>
    <w:rPr>
      <w:rFonts w:ascii="Georgia" w:hAnsi="Georgia" w:eastAsia="Georgia" w:cs="Georgia"/>
    </w:rPr>
  </w:style>
  <w:style w:type="character" w:styleId="template-color" w:customStyle="1">
    <w:name w:val="template-color"/>
    <w:rPr>
      <w:color w:val="000000"/>
    </w:rPr>
  </w:style>
  <w:style w:type="paragraph" w:styleId="spanParagraph" w:customStyle="1">
    <w:name w:val="span Paragraph"/>
    <w:basedOn w:val="Normal"/>
    <w:rPr>
      <w:rFonts w:ascii="Georgia" w:hAnsi="Georgia" w:eastAsia="Georgia" w:cs="Georgia"/>
    </w:rPr>
  </w:style>
  <w:style w:type="paragraph" w:styleId="li" w:customStyle="1">
    <w:name w:val="li"/>
    <w:basedOn w:val="Normal"/>
    <w:rPr>
      <w:rFonts w:ascii="Georgia" w:hAnsi="Georgia" w:eastAsia="Georgia" w:cs="Georgia"/>
    </w:rPr>
  </w:style>
  <w:style w:type="character" w:styleId="sub-title" w:customStyle="1">
    <w:name w:val="sub-title"/>
    <w:rPr>
      <w:rFonts w:ascii="Georgia" w:hAnsi="Georgia" w:eastAsia="Georgia" w:cs="Georgia"/>
      <w:b w:val="0"/>
      <w:bCs w:val="0"/>
      <w:i/>
      <w:iCs/>
      <w:sz w:val="20"/>
      <w:szCs w:val="20"/>
    </w:rPr>
  </w:style>
  <w:style w:type="paragraph" w:styleId="Header">
    <w:name w:val="header"/>
    <w:basedOn w:val="Normal"/>
    <w:link w:val="HeaderChar"/>
    <w:rsid w:val="00472750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472750"/>
    <w:rPr>
      <w:sz w:val="24"/>
      <w:szCs w:val="24"/>
    </w:rPr>
  </w:style>
  <w:style w:type="paragraph" w:styleId="Footer">
    <w:name w:val="footer"/>
    <w:basedOn w:val="Normal"/>
    <w:link w:val="FooterChar"/>
    <w:rsid w:val="00472750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rsid w:val="00472750"/>
    <w:rPr>
      <w:sz w:val="24"/>
      <w:szCs w:val="24"/>
    </w:rPr>
  </w:style>
  <w:style w:type="character" w:styleId="Hyperlink">
    <w:name w:val="Hyperlink"/>
    <w:rsid w:val="0036159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6159E"/>
    <w:rPr>
      <w:color w:val="605E5C"/>
      <w:shd w:val="clear" w:color="auto" w:fill="E1DFDD"/>
    </w:rPr>
  </w:style>
  <w:style w:type="character" w:styleId="PageNumber">
    <w:name w:val="page number"/>
    <w:basedOn w:val="DefaultParagraphFont"/>
    <w:rsid w:val="00B160FE"/>
  </w:style>
  <w:style w:type="character" w:styleId="FollowedHyperlink">
    <w:name w:val="FollowedHyperlink"/>
    <w:rsid w:val="00B160FE"/>
    <w:rPr>
      <w:color w:val="954F72"/>
      <w:u w:val="single"/>
    </w:rPr>
  </w:style>
  <w:style w:type="character" w:styleId="Heading1Char" w:customStyle="1">
    <w:name w:val="Heading 1 Char"/>
    <w:link w:val="Heading1"/>
    <w:rsid w:val="00DF4A2D"/>
    <w:rPr>
      <w:rFonts w:ascii="Arial" w:hAnsi="Arial" w:cs="Arial"/>
      <w:b/>
      <w:bCs/>
      <w:kern w:val="32"/>
      <w:sz w:val="32"/>
      <w:szCs w:val="32"/>
    </w:rPr>
  </w:style>
  <w:style w:type="character" w:styleId="Heading2Char" w:customStyle="1">
    <w:name w:val="Heading 2 Char"/>
    <w:link w:val="Heading2"/>
    <w:rsid w:val="00DF4A2D"/>
    <w:rPr>
      <w:rFonts w:ascii="Arial" w:hAnsi="Arial" w:cs="Arial"/>
      <w:b/>
      <w:bCs/>
      <w:i/>
      <w:iCs/>
      <w:sz w:val="28"/>
      <w:szCs w:val="2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2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1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header" Target="header2.xml" Id="Rc5712ce0b81a48fc" /><Relationship Type="http://schemas.microsoft.com/office/2020/10/relationships/intelligence" Target="intelligence2.xml" Id="Rcaa9b6edeb33479a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hyperlink" Target="mailto:Friiscc@gmail.com" TargetMode="External" Id="R3255643ec35c4924" /><Relationship Type="http://schemas.openxmlformats.org/officeDocument/2006/relationships/hyperlink" Target="http://www.linkedin.com/in/friiscc" TargetMode="External" Id="Rb0117369a7bd45e6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Friis</dc:creator>
  <keywords/>
  <lastModifiedBy>Christian Friis</lastModifiedBy>
  <revision>7</revision>
  <lastPrinted>2022-05-05T02:04:00.0000000Z</lastPrinted>
  <dcterms:created xsi:type="dcterms:W3CDTF">2024-09-05T20:23:00.0000000Z</dcterms:created>
  <dcterms:modified xsi:type="dcterms:W3CDTF">2025-01-27T21:49:07.3658556Z</dcterms:modified>
</coreProperties>
</file>